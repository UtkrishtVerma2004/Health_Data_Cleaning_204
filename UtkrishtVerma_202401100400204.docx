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AC6ED" w14:textId="4D40BAFB" w:rsidR="0048056D" w:rsidRPr="0048056D" w:rsidRDefault="0048056D" w:rsidP="0048056D">
      <w:pPr>
        <w:rPr>
          <w:sz w:val="40"/>
          <w:szCs w:val="40"/>
        </w:rPr>
      </w:pPr>
      <w:r w:rsidRPr="0048056D">
        <w:rPr>
          <w:sz w:val="40"/>
          <w:szCs w:val="40"/>
        </w:rPr>
        <w:t xml:space="preserve">                                   </w:t>
      </w:r>
    </w:p>
    <w:p w14:paraId="2D54D23D" w14:textId="0F6E95D0" w:rsidR="0048056D" w:rsidRPr="0048056D" w:rsidRDefault="0048056D">
      <w:pPr>
        <w:rPr>
          <w:b/>
          <w:bCs/>
          <w:i/>
          <w:iCs/>
          <w:sz w:val="48"/>
          <w:szCs w:val="48"/>
          <w:u w:val="single"/>
        </w:rPr>
      </w:pPr>
      <w:r>
        <w:rPr>
          <w:sz w:val="40"/>
          <w:szCs w:val="40"/>
        </w:rPr>
        <w:t xml:space="preserve">                                        </w:t>
      </w:r>
      <w:r w:rsidRPr="0048056D">
        <w:rPr>
          <w:sz w:val="40"/>
          <w:szCs w:val="40"/>
        </w:rPr>
        <w:t xml:space="preserve"> </w:t>
      </w:r>
      <w:r w:rsidRPr="0048056D">
        <w:rPr>
          <w:b/>
          <w:bCs/>
          <w:i/>
          <w:iCs/>
          <w:sz w:val="48"/>
          <w:szCs w:val="48"/>
          <w:u w:val="single"/>
        </w:rPr>
        <w:t>TITTLE</w:t>
      </w:r>
    </w:p>
    <w:p w14:paraId="5AEAC625" w14:textId="77777777" w:rsidR="0048056D" w:rsidRPr="0048056D" w:rsidRDefault="0048056D">
      <w:pPr>
        <w:rPr>
          <w:sz w:val="40"/>
          <w:szCs w:val="40"/>
        </w:rPr>
      </w:pPr>
    </w:p>
    <w:p w14:paraId="20A5F086" w14:textId="77777777" w:rsidR="0048056D" w:rsidRPr="0048056D" w:rsidRDefault="0048056D">
      <w:pPr>
        <w:rPr>
          <w:sz w:val="40"/>
          <w:szCs w:val="40"/>
        </w:rPr>
      </w:pPr>
    </w:p>
    <w:p w14:paraId="4D169CCE" w14:textId="77777777" w:rsidR="0048056D" w:rsidRDefault="0048056D" w:rsidP="0048056D">
      <w:pPr>
        <w:rPr>
          <w:b/>
          <w:bCs/>
          <w:i/>
          <w:iCs/>
          <w:sz w:val="40"/>
          <w:szCs w:val="40"/>
          <w:lang w:val="en-IN"/>
        </w:rPr>
      </w:pPr>
      <w:r w:rsidRPr="0048056D">
        <w:rPr>
          <w:b/>
          <w:bCs/>
          <w:i/>
          <w:iCs/>
          <w:sz w:val="40"/>
          <w:szCs w:val="40"/>
          <w:lang w:val="en-IN"/>
        </w:rPr>
        <w:t>Healthcare Data Cleaning Improving Disease Prediction Accuracy by Handling Missing, Inconsistent, and Noisy Patient Data</w:t>
      </w:r>
    </w:p>
    <w:p w14:paraId="6C4DB5E3" w14:textId="77777777" w:rsidR="0048056D" w:rsidRDefault="0048056D" w:rsidP="0048056D">
      <w:pPr>
        <w:rPr>
          <w:b/>
          <w:bCs/>
          <w:i/>
          <w:iCs/>
          <w:sz w:val="40"/>
          <w:szCs w:val="40"/>
          <w:lang w:val="en-IN"/>
        </w:rPr>
      </w:pPr>
    </w:p>
    <w:p w14:paraId="63F376DB" w14:textId="77777777" w:rsidR="0048056D" w:rsidRDefault="0048056D" w:rsidP="0048056D">
      <w:pPr>
        <w:rPr>
          <w:b/>
          <w:bCs/>
          <w:i/>
          <w:iCs/>
          <w:sz w:val="40"/>
          <w:szCs w:val="40"/>
          <w:lang w:val="en-IN"/>
        </w:rPr>
      </w:pPr>
    </w:p>
    <w:p w14:paraId="06660831" w14:textId="77777777" w:rsidR="0048056D" w:rsidRDefault="0048056D" w:rsidP="0048056D">
      <w:pPr>
        <w:rPr>
          <w:b/>
          <w:bCs/>
          <w:i/>
          <w:iCs/>
          <w:sz w:val="40"/>
          <w:szCs w:val="40"/>
          <w:lang w:val="en-IN"/>
        </w:rPr>
      </w:pPr>
    </w:p>
    <w:p w14:paraId="3F899F7F" w14:textId="6C2E64EB" w:rsidR="0048056D" w:rsidRDefault="0048056D" w:rsidP="0048056D">
      <w:pPr>
        <w:rPr>
          <w:sz w:val="40"/>
          <w:szCs w:val="40"/>
          <w:lang w:val="en-IN"/>
        </w:rPr>
      </w:pPr>
      <w:proofErr w:type="gramStart"/>
      <w:r>
        <w:rPr>
          <w:b/>
          <w:bCs/>
          <w:i/>
          <w:iCs/>
          <w:sz w:val="40"/>
          <w:szCs w:val="40"/>
          <w:lang w:val="en-IN"/>
        </w:rPr>
        <w:t>Name:-</w:t>
      </w:r>
      <w:proofErr w:type="spellStart"/>
      <w:proofErr w:type="gramEnd"/>
      <w:r>
        <w:rPr>
          <w:sz w:val="40"/>
          <w:szCs w:val="40"/>
          <w:lang w:val="en-IN"/>
        </w:rPr>
        <w:t>Utkrisht</w:t>
      </w:r>
      <w:proofErr w:type="spellEnd"/>
      <w:r>
        <w:rPr>
          <w:sz w:val="40"/>
          <w:szCs w:val="40"/>
          <w:lang w:val="en-IN"/>
        </w:rPr>
        <w:t xml:space="preserve"> Verma;</w:t>
      </w:r>
    </w:p>
    <w:p w14:paraId="6B6E2DA2" w14:textId="77777777" w:rsidR="0048056D" w:rsidRDefault="0048056D" w:rsidP="0048056D">
      <w:pPr>
        <w:rPr>
          <w:sz w:val="40"/>
          <w:szCs w:val="40"/>
          <w:lang w:val="en-IN"/>
        </w:rPr>
      </w:pPr>
    </w:p>
    <w:p w14:paraId="423D3DA9" w14:textId="77777777" w:rsidR="0048056D" w:rsidRDefault="0048056D" w:rsidP="0048056D">
      <w:pPr>
        <w:rPr>
          <w:sz w:val="40"/>
          <w:szCs w:val="40"/>
          <w:lang w:val="en-IN"/>
        </w:rPr>
      </w:pPr>
    </w:p>
    <w:p w14:paraId="5D58921F" w14:textId="3CCEBC53" w:rsidR="0048056D" w:rsidRDefault="0048056D" w:rsidP="0048056D">
      <w:pPr>
        <w:rPr>
          <w:sz w:val="40"/>
          <w:szCs w:val="40"/>
          <w:lang w:val="en-IN"/>
        </w:rPr>
      </w:pPr>
      <w:r>
        <w:rPr>
          <w:sz w:val="40"/>
          <w:szCs w:val="40"/>
          <w:lang w:val="en-IN"/>
        </w:rPr>
        <w:t xml:space="preserve">Roll </w:t>
      </w:r>
      <w:proofErr w:type="gramStart"/>
      <w:r>
        <w:rPr>
          <w:sz w:val="40"/>
          <w:szCs w:val="40"/>
          <w:lang w:val="en-IN"/>
        </w:rPr>
        <w:t>No:-</w:t>
      </w:r>
      <w:proofErr w:type="gramEnd"/>
      <w:r>
        <w:rPr>
          <w:sz w:val="40"/>
          <w:szCs w:val="40"/>
          <w:lang w:val="en-IN"/>
        </w:rPr>
        <w:t>58</w:t>
      </w:r>
    </w:p>
    <w:p w14:paraId="56C92948" w14:textId="77777777" w:rsidR="0048056D" w:rsidRPr="0048056D" w:rsidRDefault="0048056D" w:rsidP="0048056D">
      <w:pPr>
        <w:rPr>
          <w:sz w:val="40"/>
          <w:szCs w:val="40"/>
          <w:lang w:val="en-IN"/>
        </w:rPr>
      </w:pPr>
    </w:p>
    <w:p w14:paraId="778A60C7" w14:textId="77777777" w:rsidR="0048056D" w:rsidRPr="0048056D" w:rsidRDefault="0048056D" w:rsidP="0048056D">
      <w:pPr>
        <w:rPr>
          <w:b/>
          <w:bCs/>
          <w:i/>
          <w:iCs/>
          <w:sz w:val="40"/>
          <w:szCs w:val="40"/>
          <w:lang w:val="en-IN"/>
        </w:rPr>
      </w:pPr>
      <w:r w:rsidRPr="0048056D">
        <w:rPr>
          <w:sz w:val="40"/>
          <w:szCs w:val="40"/>
          <w:highlight w:val="yellow"/>
          <w:u w:val="single"/>
          <w:lang w:val="en-IN"/>
        </w:rPr>
        <w:t>Abstrac</w:t>
      </w:r>
      <w:r w:rsidRPr="0048056D">
        <w:rPr>
          <w:sz w:val="40"/>
          <w:szCs w:val="40"/>
          <w:u w:val="single"/>
          <w:lang w:val="en-IN"/>
        </w:rPr>
        <w:t>t</w:t>
      </w:r>
      <w:r w:rsidRPr="0048056D">
        <w:rPr>
          <w:b/>
          <w:bCs/>
          <w:i/>
          <w:iCs/>
          <w:sz w:val="40"/>
          <w:szCs w:val="40"/>
          <w:lang w:val="en-IN"/>
        </w:rPr>
        <w:t>:</w:t>
      </w:r>
    </w:p>
    <w:p w14:paraId="3B0BF6DC" w14:textId="77777777" w:rsidR="00327A3B" w:rsidRDefault="0048056D" w:rsidP="00327A3B">
      <w:pPr>
        <w:rPr>
          <w:b/>
          <w:bCs/>
          <w:i/>
          <w:iCs/>
          <w:sz w:val="40"/>
          <w:szCs w:val="40"/>
          <w:lang w:val="en-IN"/>
        </w:rPr>
      </w:pPr>
      <w:r w:rsidRPr="0048056D">
        <w:rPr>
          <w:b/>
          <w:bCs/>
          <w:i/>
          <w:iCs/>
          <w:sz w:val="40"/>
          <w:szCs w:val="40"/>
          <w:lang w:val="en-IN"/>
        </w:rPr>
        <w:t xml:space="preserve">Healthcare data is often plagued by missing values, inconsistencies, and noise, which can adversely affect disease prediction accuracy. This report outlines a systematic approach to preprocessing such data to enhance its quality and reliability for predictive </w:t>
      </w:r>
      <w:proofErr w:type="spellStart"/>
      <w:r w:rsidRPr="0048056D">
        <w:rPr>
          <w:b/>
          <w:bCs/>
          <w:i/>
          <w:iCs/>
          <w:sz w:val="40"/>
          <w:szCs w:val="40"/>
          <w:lang w:val="en-IN"/>
        </w:rPr>
        <w:t>modeling</w:t>
      </w:r>
      <w:proofErr w:type="spellEnd"/>
      <w:r w:rsidRPr="0048056D">
        <w:rPr>
          <w:b/>
          <w:bCs/>
          <w:i/>
          <w:iCs/>
          <w:sz w:val="40"/>
          <w:szCs w:val="40"/>
          <w:lang w:val="en-IN"/>
        </w:rPr>
        <w:t xml:space="preserve">. Techniques such as handling missing values, standardizing inconsistent entries, removing outliers, and scaling numerical data are applied to a sample dataset. </w:t>
      </w:r>
      <w:r w:rsidR="00327A3B" w:rsidRPr="0048056D">
        <w:rPr>
          <w:b/>
          <w:bCs/>
          <w:i/>
          <w:iCs/>
          <w:sz w:val="40"/>
          <w:szCs w:val="40"/>
          <w:lang w:val="en-IN"/>
        </w:rPr>
        <w:t xml:space="preserve">improvements in data quality, paving the way </w:t>
      </w:r>
    </w:p>
    <w:p w14:paraId="00561A5B" w14:textId="77777777" w:rsidR="00327A3B" w:rsidRDefault="00327A3B" w:rsidP="00327A3B">
      <w:pPr>
        <w:rPr>
          <w:b/>
          <w:bCs/>
          <w:i/>
          <w:iCs/>
          <w:sz w:val="40"/>
          <w:szCs w:val="40"/>
          <w:lang w:val="en-IN"/>
        </w:rPr>
      </w:pPr>
    </w:p>
    <w:p w14:paraId="418A6F70" w14:textId="550A1F0D" w:rsidR="00327A3B" w:rsidRPr="0048056D" w:rsidRDefault="00327A3B" w:rsidP="00327A3B">
      <w:pPr>
        <w:rPr>
          <w:b/>
          <w:bCs/>
          <w:i/>
          <w:iCs/>
          <w:sz w:val="40"/>
          <w:szCs w:val="40"/>
          <w:lang w:val="en-IN"/>
        </w:rPr>
      </w:pPr>
      <w:r w:rsidRPr="0048056D">
        <w:rPr>
          <w:b/>
          <w:bCs/>
          <w:i/>
          <w:iCs/>
          <w:sz w:val="40"/>
          <w:szCs w:val="40"/>
          <w:lang w:val="en-IN"/>
        </w:rPr>
        <w:lastRenderedPageBreak/>
        <w:t>for more accurate predictions and better healthcare outcomes.</w:t>
      </w:r>
    </w:p>
    <w:p w14:paraId="12AF993F" w14:textId="76E1E3C4" w:rsidR="0048056D" w:rsidRPr="0048056D" w:rsidRDefault="0048056D" w:rsidP="0048056D">
      <w:pPr>
        <w:rPr>
          <w:b/>
          <w:bCs/>
          <w:i/>
          <w:iCs/>
          <w:sz w:val="40"/>
          <w:szCs w:val="40"/>
          <w:lang w:val="en-IN"/>
        </w:rPr>
      </w:pPr>
    </w:p>
    <w:p w14:paraId="7596CF8A" w14:textId="023DC65E" w:rsidR="0048056D" w:rsidRPr="00327A3B" w:rsidRDefault="0048056D" w:rsidP="0048056D">
      <w:pPr>
        <w:rPr>
          <w:b/>
          <w:bCs/>
          <w:i/>
          <w:iCs/>
          <w:sz w:val="40"/>
          <w:szCs w:val="40"/>
          <w:u w:val="single"/>
          <w:lang w:val="en-IN"/>
        </w:rPr>
      </w:pPr>
      <w:r w:rsidRPr="0048056D">
        <w:rPr>
          <w:b/>
          <w:bCs/>
          <w:i/>
          <w:iCs/>
          <w:sz w:val="40"/>
          <w:szCs w:val="40"/>
          <w:u w:val="single"/>
          <w:lang w:val="en-IN"/>
        </w:rPr>
        <w:t>Introduction:</w:t>
      </w:r>
      <w:r w:rsidR="00327A3B" w:rsidRPr="00327A3B">
        <w:rPr>
          <w:b/>
          <w:bCs/>
          <w:i/>
          <w:iCs/>
          <w:sz w:val="40"/>
          <w:szCs w:val="40"/>
          <w:u w:val="single"/>
          <w:lang w:val="en-IN"/>
        </w:rPr>
        <w:t xml:space="preserve"> </w:t>
      </w:r>
    </w:p>
    <w:p w14:paraId="02A134FD" w14:textId="77777777" w:rsidR="00327A3B" w:rsidRPr="0048056D" w:rsidRDefault="00327A3B" w:rsidP="0048056D">
      <w:pPr>
        <w:rPr>
          <w:b/>
          <w:bCs/>
          <w:i/>
          <w:iCs/>
          <w:sz w:val="40"/>
          <w:szCs w:val="40"/>
          <w:lang w:val="en-IN"/>
        </w:rPr>
      </w:pPr>
    </w:p>
    <w:p w14:paraId="35A4D02D" w14:textId="77777777" w:rsidR="0048056D" w:rsidRPr="0048056D" w:rsidRDefault="0048056D" w:rsidP="0048056D">
      <w:pPr>
        <w:rPr>
          <w:b/>
          <w:bCs/>
          <w:i/>
          <w:iCs/>
          <w:sz w:val="40"/>
          <w:szCs w:val="40"/>
          <w:lang w:val="en-IN"/>
        </w:rPr>
      </w:pPr>
      <w:r w:rsidRPr="0048056D">
        <w:rPr>
          <w:b/>
          <w:bCs/>
          <w:i/>
          <w:iCs/>
          <w:sz w:val="40"/>
          <w:szCs w:val="40"/>
          <w:lang w:val="en-IN"/>
        </w:rPr>
        <w:t>Data is the backbone of modern healthcare research and predictive analytics. However, raw healthcare data collected from diverse sources often contains irregularities, such as:</w:t>
      </w:r>
    </w:p>
    <w:p w14:paraId="0ED32FAF" w14:textId="77777777" w:rsidR="0048056D" w:rsidRPr="0048056D" w:rsidRDefault="0048056D" w:rsidP="0048056D">
      <w:pPr>
        <w:numPr>
          <w:ilvl w:val="0"/>
          <w:numId w:val="24"/>
        </w:numPr>
        <w:rPr>
          <w:b/>
          <w:bCs/>
          <w:i/>
          <w:iCs/>
          <w:sz w:val="40"/>
          <w:szCs w:val="40"/>
          <w:lang w:val="en-IN"/>
        </w:rPr>
      </w:pPr>
      <w:r w:rsidRPr="0048056D">
        <w:rPr>
          <w:b/>
          <w:bCs/>
          <w:i/>
          <w:iCs/>
          <w:sz w:val="40"/>
          <w:szCs w:val="40"/>
          <w:lang w:val="en-IN"/>
        </w:rPr>
        <w:t>Missing Values: Partial or incomplete records.</w:t>
      </w:r>
    </w:p>
    <w:p w14:paraId="56D8FE2D" w14:textId="77777777" w:rsidR="0048056D" w:rsidRPr="0048056D" w:rsidRDefault="0048056D" w:rsidP="0048056D">
      <w:pPr>
        <w:numPr>
          <w:ilvl w:val="0"/>
          <w:numId w:val="24"/>
        </w:numPr>
        <w:rPr>
          <w:b/>
          <w:bCs/>
          <w:i/>
          <w:iCs/>
          <w:sz w:val="40"/>
          <w:szCs w:val="40"/>
          <w:lang w:val="en-IN"/>
        </w:rPr>
      </w:pPr>
      <w:r w:rsidRPr="0048056D">
        <w:rPr>
          <w:b/>
          <w:bCs/>
          <w:i/>
          <w:iCs/>
          <w:sz w:val="40"/>
          <w:szCs w:val="40"/>
          <w:lang w:val="en-IN"/>
        </w:rPr>
        <w:t>Inconsistent Data: Variability in how information is recorded (e.g., "M" vs "Male").</w:t>
      </w:r>
    </w:p>
    <w:p w14:paraId="5D9BE7A0" w14:textId="77777777" w:rsidR="0048056D" w:rsidRPr="0048056D" w:rsidRDefault="0048056D" w:rsidP="0048056D">
      <w:pPr>
        <w:numPr>
          <w:ilvl w:val="0"/>
          <w:numId w:val="24"/>
        </w:numPr>
        <w:rPr>
          <w:b/>
          <w:bCs/>
          <w:i/>
          <w:iCs/>
          <w:sz w:val="40"/>
          <w:szCs w:val="40"/>
          <w:lang w:val="en-IN"/>
        </w:rPr>
      </w:pPr>
      <w:r w:rsidRPr="0048056D">
        <w:rPr>
          <w:b/>
          <w:bCs/>
          <w:i/>
          <w:iCs/>
          <w:sz w:val="40"/>
          <w:szCs w:val="40"/>
          <w:lang w:val="en-IN"/>
        </w:rPr>
        <w:t>Noisy Data: Outliers or erroneous entries.</w:t>
      </w:r>
    </w:p>
    <w:p w14:paraId="4111D8D1" w14:textId="77777777" w:rsidR="0048056D" w:rsidRPr="0048056D" w:rsidRDefault="0048056D" w:rsidP="0048056D">
      <w:pPr>
        <w:rPr>
          <w:b/>
          <w:bCs/>
          <w:i/>
          <w:iCs/>
          <w:sz w:val="40"/>
          <w:szCs w:val="40"/>
          <w:lang w:val="en-IN"/>
        </w:rPr>
      </w:pPr>
      <w:r w:rsidRPr="0048056D">
        <w:rPr>
          <w:b/>
          <w:bCs/>
          <w:i/>
          <w:iCs/>
          <w:sz w:val="40"/>
          <w:szCs w:val="40"/>
          <w:lang w:val="en-IN"/>
        </w:rPr>
        <w:t>Such issues reduce the effectiveness of machine learning models. Cleaning and preprocessing data is essential for ensuring accurate disease prediction. This report discusses techniques to clean data while working with a sample dataset.</w:t>
      </w:r>
    </w:p>
    <w:p w14:paraId="64B78EC8" w14:textId="77777777" w:rsidR="0048056D" w:rsidRPr="0048056D" w:rsidRDefault="0048056D" w:rsidP="0048056D">
      <w:pPr>
        <w:rPr>
          <w:b/>
          <w:bCs/>
          <w:i/>
          <w:iCs/>
          <w:sz w:val="40"/>
          <w:szCs w:val="40"/>
          <w:lang w:val="en-IN"/>
        </w:rPr>
      </w:pPr>
      <w:r w:rsidRPr="0048056D">
        <w:rPr>
          <w:b/>
          <w:bCs/>
          <w:i/>
          <w:iCs/>
          <w:sz w:val="40"/>
          <w:szCs w:val="40"/>
          <w:lang w:val="en-IN"/>
        </w:rPr>
        <w:t>Problem Statement:</w:t>
      </w:r>
    </w:p>
    <w:p w14:paraId="70ED8C15" w14:textId="77777777" w:rsidR="0048056D" w:rsidRPr="0048056D" w:rsidRDefault="0048056D" w:rsidP="0048056D">
      <w:pPr>
        <w:rPr>
          <w:b/>
          <w:bCs/>
          <w:i/>
          <w:iCs/>
          <w:sz w:val="40"/>
          <w:szCs w:val="40"/>
          <w:lang w:val="en-IN"/>
        </w:rPr>
      </w:pPr>
      <w:r w:rsidRPr="0048056D">
        <w:rPr>
          <w:b/>
          <w:bCs/>
          <w:i/>
          <w:iCs/>
          <w:sz w:val="40"/>
          <w:szCs w:val="40"/>
          <w:lang w:val="en-IN"/>
        </w:rPr>
        <w:t>The goal is to clean healthcare data to improve disease prediction accuracy by:</w:t>
      </w:r>
    </w:p>
    <w:p w14:paraId="64240460" w14:textId="77777777" w:rsidR="0048056D" w:rsidRPr="0048056D" w:rsidRDefault="0048056D" w:rsidP="0048056D">
      <w:pPr>
        <w:numPr>
          <w:ilvl w:val="0"/>
          <w:numId w:val="25"/>
        </w:numPr>
        <w:rPr>
          <w:b/>
          <w:bCs/>
          <w:i/>
          <w:iCs/>
          <w:sz w:val="40"/>
          <w:szCs w:val="40"/>
          <w:lang w:val="en-IN"/>
        </w:rPr>
      </w:pPr>
      <w:r w:rsidRPr="0048056D">
        <w:rPr>
          <w:b/>
          <w:bCs/>
          <w:i/>
          <w:iCs/>
          <w:sz w:val="40"/>
          <w:szCs w:val="40"/>
          <w:lang w:val="en-IN"/>
        </w:rPr>
        <w:t>Handling missing values in numerical and categorical data.</w:t>
      </w:r>
    </w:p>
    <w:p w14:paraId="54C8D5BA" w14:textId="77777777" w:rsidR="0048056D" w:rsidRPr="0048056D" w:rsidRDefault="0048056D" w:rsidP="0048056D">
      <w:pPr>
        <w:numPr>
          <w:ilvl w:val="0"/>
          <w:numId w:val="25"/>
        </w:numPr>
        <w:rPr>
          <w:b/>
          <w:bCs/>
          <w:i/>
          <w:iCs/>
          <w:sz w:val="40"/>
          <w:szCs w:val="40"/>
          <w:lang w:val="en-IN"/>
        </w:rPr>
      </w:pPr>
      <w:r w:rsidRPr="0048056D">
        <w:rPr>
          <w:b/>
          <w:bCs/>
          <w:i/>
          <w:iCs/>
          <w:sz w:val="40"/>
          <w:szCs w:val="40"/>
          <w:lang w:val="en-IN"/>
        </w:rPr>
        <w:t>Correcting inconsistent data entries.</w:t>
      </w:r>
    </w:p>
    <w:p w14:paraId="37BC2E44" w14:textId="77777777" w:rsidR="0048056D" w:rsidRPr="0048056D" w:rsidRDefault="0048056D" w:rsidP="0048056D">
      <w:pPr>
        <w:numPr>
          <w:ilvl w:val="0"/>
          <w:numId w:val="25"/>
        </w:numPr>
        <w:rPr>
          <w:b/>
          <w:bCs/>
          <w:i/>
          <w:iCs/>
          <w:sz w:val="40"/>
          <w:szCs w:val="40"/>
          <w:lang w:val="en-IN"/>
        </w:rPr>
      </w:pPr>
      <w:r w:rsidRPr="0048056D">
        <w:rPr>
          <w:b/>
          <w:bCs/>
          <w:i/>
          <w:iCs/>
          <w:sz w:val="40"/>
          <w:szCs w:val="40"/>
          <w:lang w:val="en-IN"/>
        </w:rPr>
        <w:t>Detecting and removing noisy data (e.g., outliers).</w:t>
      </w:r>
    </w:p>
    <w:p w14:paraId="4947BD8B" w14:textId="77777777" w:rsidR="0048056D" w:rsidRPr="0048056D" w:rsidRDefault="0048056D" w:rsidP="0048056D">
      <w:pPr>
        <w:numPr>
          <w:ilvl w:val="0"/>
          <w:numId w:val="25"/>
        </w:numPr>
        <w:rPr>
          <w:b/>
          <w:bCs/>
          <w:i/>
          <w:iCs/>
          <w:sz w:val="40"/>
          <w:szCs w:val="40"/>
          <w:lang w:val="en-IN"/>
        </w:rPr>
      </w:pPr>
      <w:r w:rsidRPr="0048056D">
        <w:rPr>
          <w:b/>
          <w:bCs/>
          <w:i/>
          <w:iCs/>
          <w:sz w:val="40"/>
          <w:szCs w:val="40"/>
          <w:lang w:val="en-IN"/>
        </w:rPr>
        <w:lastRenderedPageBreak/>
        <w:t xml:space="preserve">Standardizing numerical data for predictive </w:t>
      </w:r>
      <w:proofErr w:type="spellStart"/>
      <w:r w:rsidRPr="0048056D">
        <w:rPr>
          <w:b/>
          <w:bCs/>
          <w:i/>
          <w:iCs/>
          <w:sz w:val="40"/>
          <w:szCs w:val="40"/>
          <w:lang w:val="en-IN"/>
        </w:rPr>
        <w:t>modeling</w:t>
      </w:r>
      <w:proofErr w:type="spellEnd"/>
      <w:r w:rsidRPr="0048056D">
        <w:rPr>
          <w:b/>
          <w:bCs/>
          <w:i/>
          <w:iCs/>
          <w:sz w:val="40"/>
          <w:szCs w:val="40"/>
          <w:lang w:val="en-IN"/>
        </w:rPr>
        <w:t>.</w:t>
      </w:r>
    </w:p>
    <w:p w14:paraId="603F6B57" w14:textId="77777777" w:rsidR="0048056D" w:rsidRPr="0048056D" w:rsidRDefault="0048056D" w:rsidP="0048056D">
      <w:pPr>
        <w:rPr>
          <w:b/>
          <w:bCs/>
          <w:i/>
          <w:iCs/>
          <w:sz w:val="40"/>
          <w:szCs w:val="40"/>
          <w:lang w:val="en-IN"/>
        </w:rPr>
      </w:pPr>
      <w:r w:rsidRPr="0048056D">
        <w:rPr>
          <w:b/>
          <w:bCs/>
          <w:i/>
          <w:iCs/>
          <w:sz w:val="40"/>
          <w:szCs w:val="40"/>
          <w:lang w:val="en-IN"/>
        </w:rPr>
        <w:t>Methodology:</w:t>
      </w:r>
    </w:p>
    <w:p w14:paraId="7C05CD61" w14:textId="77777777" w:rsidR="0048056D" w:rsidRPr="0048056D" w:rsidRDefault="0048056D" w:rsidP="0048056D">
      <w:pPr>
        <w:rPr>
          <w:b/>
          <w:bCs/>
          <w:i/>
          <w:iCs/>
          <w:sz w:val="40"/>
          <w:szCs w:val="40"/>
          <w:lang w:val="en-IN"/>
        </w:rPr>
      </w:pPr>
      <w:r w:rsidRPr="0048056D">
        <w:rPr>
          <w:b/>
          <w:bCs/>
          <w:i/>
          <w:iCs/>
          <w:sz w:val="40"/>
          <w:szCs w:val="40"/>
          <w:lang w:val="en-IN"/>
        </w:rPr>
        <w:t>The data cleaning process followed these steps:</w:t>
      </w:r>
    </w:p>
    <w:p w14:paraId="05A50E35" w14:textId="77777777" w:rsidR="0048056D" w:rsidRPr="0048056D" w:rsidRDefault="0048056D" w:rsidP="0048056D">
      <w:pPr>
        <w:numPr>
          <w:ilvl w:val="0"/>
          <w:numId w:val="26"/>
        </w:numPr>
        <w:rPr>
          <w:b/>
          <w:bCs/>
          <w:i/>
          <w:iCs/>
          <w:sz w:val="40"/>
          <w:szCs w:val="40"/>
          <w:lang w:val="en-IN"/>
        </w:rPr>
      </w:pPr>
      <w:r w:rsidRPr="0048056D">
        <w:rPr>
          <w:b/>
          <w:bCs/>
          <w:i/>
          <w:iCs/>
          <w:sz w:val="40"/>
          <w:szCs w:val="40"/>
          <w:lang w:val="en-IN"/>
        </w:rPr>
        <w:t>Handling Missing Values:</w:t>
      </w:r>
    </w:p>
    <w:p w14:paraId="281EC66C" w14:textId="77777777" w:rsidR="0048056D" w:rsidRPr="0048056D" w:rsidRDefault="0048056D" w:rsidP="0048056D">
      <w:pPr>
        <w:numPr>
          <w:ilvl w:val="1"/>
          <w:numId w:val="26"/>
        </w:numPr>
        <w:rPr>
          <w:b/>
          <w:bCs/>
          <w:i/>
          <w:iCs/>
          <w:sz w:val="40"/>
          <w:szCs w:val="40"/>
          <w:lang w:val="en-IN"/>
        </w:rPr>
      </w:pPr>
      <w:r w:rsidRPr="0048056D">
        <w:rPr>
          <w:b/>
          <w:bCs/>
          <w:i/>
          <w:iCs/>
          <w:sz w:val="40"/>
          <w:szCs w:val="40"/>
          <w:lang w:val="en-IN"/>
        </w:rPr>
        <w:t>Numerical columns were imputed using the mean.</w:t>
      </w:r>
    </w:p>
    <w:p w14:paraId="3FAED56E" w14:textId="77777777" w:rsidR="0048056D" w:rsidRPr="0048056D" w:rsidRDefault="0048056D" w:rsidP="0048056D">
      <w:pPr>
        <w:numPr>
          <w:ilvl w:val="1"/>
          <w:numId w:val="26"/>
        </w:numPr>
        <w:rPr>
          <w:b/>
          <w:bCs/>
          <w:i/>
          <w:iCs/>
          <w:sz w:val="40"/>
          <w:szCs w:val="40"/>
          <w:lang w:val="en-IN"/>
        </w:rPr>
      </w:pPr>
      <w:r w:rsidRPr="0048056D">
        <w:rPr>
          <w:b/>
          <w:bCs/>
          <w:i/>
          <w:iCs/>
          <w:sz w:val="40"/>
          <w:szCs w:val="40"/>
          <w:lang w:val="en-IN"/>
        </w:rPr>
        <w:t>Categorical columns were imputed using the most frequent value.</w:t>
      </w:r>
    </w:p>
    <w:p w14:paraId="313EBFA5" w14:textId="77777777" w:rsidR="0048056D" w:rsidRPr="0048056D" w:rsidRDefault="0048056D" w:rsidP="0048056D">
      <w:pPr>
        <w:numPr>
          <w:ilvl w:val="0"/>
          <w:numId w:val="26"/>
        </w:numPr>
        <w:rPr>
          <w:b/>
          <w:bCs/>
          <w:i/>
          <w:iCs/>
          <w:sz w:val="40"/>
          <w:szCs w:val="40"/>
          <w:lang w:val="en-IN"/>
        </w:rPr>
      </w:pPr>
      <w:r w:rsidRPr="0048056D">
        <w:rPr>
          <w:b/>
          <w:bCs/>
          <w:i/>
          <w:iCs/>
          <w:sz w:val="40"/>
          <w:szCs w:val="40"/>
          <w:lang w:val="en-IN"/>
        </w:rPr>
        <w:t>Standardizing Inconsistent Data:</w:t>
      </w:r>
    </w:p>
    <w:p w14:paraId="4F4AD8E2" w14:textId="77777777" w:rsidR="0048056D" w:rsidRPr="0048056D" w:rsidRDefault="0048056D" w:rsidP="0048056D">
      <w:pPr>
        <w:numPr>
          <w:ilvl w:val="1"/>
          <w:numId w:val="26"/>
        </w:numPr>
        <w:rPr>
          <w:b/>
          <w:bCs/>
          <w:i/>
          <w:iCs/>
          <w:sz w:val="40"/>
          <w:szCs w:val="40"/>
          <w:lang w:val="en-IN"/>
        </w:rPr>
      </w:pPr>
      <w:r w:rsidRPr="0048056D">
        <w:rPr>
          <w:b/>
          <w:bCs/>
          <w:i/>
          <w:iCs/>
          <w:sz w:val="40"/>
          <w:szCs w:val="40"/>
          <w:lang w:val="en-IN"/>
        </w:rPr>
        <w:t>Categorical variables (e.g., Gender) were standardized (e.g., "M" and "Male" unified to "Male").</w:t>
      </w:r>
    </w:p>
    <w:p w14:paraId="056F3BEF" w14:textId="77777777" w:rsidR="0048056D" w:rsidRPr="0048056D" w:rsidRDefault="0048056D" w:rsidP="0048056D">
      <w:pPr>
        <w:numPr>
          <w:ilvl w:val="0"/>
          <w:numId w:val="26"/>
        </w:numPr>
        <w:rPr>
          <w:b/>
          <w:bCs/>
          <w:i/>
          <w:iCs/>
          <w:sz w:val="40"/>
          <w:szCs w:val="40"/>
          <w:lang w:val="en-IN"/>
        </w:rPr>
      </w:pPr>
      <w:r w:rsidRPr="0048056D">
        <w:rPr>
          <w:b/>
          <w:bCs/>
          <w:i/>
          <w:iCs/>
          <w:sz w:val="40"/>
          <w:szCs w:val="40"/>
          <w:lang w:val="en-IN"/>
        </w:rPr>
        <w:t>Noise Removal:</w:t>
      </w:r>
    </w:p>
    <w:p w14:paraId="175AED89" w14:textId="77777777" w:rsidR="0048056D" w:rsidRPr="0048056D" w:rsidRDefault="0048056D" w:rsidP="0048056D">
      <w:pPr>
        <w:numPr>
          <w:ilvl w:val="1"/>
          <w:numId w:val="26"/>
        </w:numPr>
        <w:rPr>
          <w:b/>
          <w:bCs/>
          <w:i/>
          <w:iCs/>
          <w:sz w:val="40"/>
          <w:szCs w:val="40"/>
          <w:lang w:val="en-IN"/>
        </w:rPr>
      </w:pPr>
      <w:r w:rsidRPr="0048056D">
        <w:rPr>
          <w:b/>
          <w:bCs/>
          <w:i/>
          <w:iCs/>
          <w:sz w:val="40"/>
          <w:szCs w:val="40"/>
          <w:lang w:val="en-IN"/>
        </w:rPr>
        <w:t>The Interquartile Range (IQR) method was used to detect and remove outliers.</w:t>
      </w:r>
    </w:p>
    <w:p w14:paraId="16574C9B" w14:textId="77777777" w:rsidR="0048056D" w:rsidRPr="0048056D" w:rsidRDefault="0048056D" w:rsidP="0048056D">
      <w:pPr>
        <w:numPr>
          <w:ilvl w:val="0"/>
          <w:numId w:val="26"/>
        </w:numPr>
        <w:rPr>
          <w:b/>
          <w:bCs/>
          <w:i/>
          <w:iCs/>
          <w:sz w:val="40"/>
          <w:szCs w:val="40"/>
          <w:lang w:val="en-IN"/>
        </w:rPr>
      </w:pPr>
      <w:r w:rsidRPr="0048056D">
        <w:rPr>
          <w:b/>
          <w:bCs/>
          <w:i/>
          <w:iCs/>
          <w:sz w:val="40"/>
          <w:szCs w:val="40"/>
          <w:lang w:val="en-IN"/>
        </w:rPr>
        <w:t>Scaling Numerical Data:</w:t>
      </w:r>
    </w:p>
    <w:p w14:paraId="2E2293C0" w14:textId="77777777" w:rsidR="0048056D" w:rsidRPr="0048056D" w:rsidRDefault="0048056D" w:rsidP="0048056D">
      <w:pPr>
        <w:numPr>
          <w:ilvl w:val="1"/>
          <w:numId w:val="26"/>
        </w:numPr>
        <w:rPr>
          <w:b/>
          <w:bCs/>
          <w:i/>
          <w:iCs/>
          <w:sz w:val="40"/>
          <w:szCs w:val="40"/>
          <w:lang w:val="en-IN"/>
        </w:rPr>
      </w:pPr>
      <w:proofErr w:type="spellStart"/>
      <w:r w:rsidRPr="0048056D">
        <w:rPr>
          <w:b/>
          <w:bCs/>
          <w:i/>
          <w:iCs/>
          <w:sz w:val="40"/>
          <w:szCs w:val="40"/>
          <w:lang w:val="en-IN"/>
        </w:rPr>
        <w:t>StandardScaler</w:t>
      </w:r>
      <w:proofErr w:type="spellEnd"/>
      <w:r w:rsidRPr="0048056D">
        <w:rPr>
          <w:b/>
          <w:bCs/>
          <w:i/>
          <w:iCs/>
          <w:sz w:val="40"/>
          <w:szCs w:val="40"/>
          <w:lang w:val="en-IN"/>
        </w:rPr>
        <w:t xml:space="preserve"> was applied to normalize numerical features for consistency in machine learning models.</w:t>
      </w:r>
    </w:p>
    <w:p w14:paraId="7F8B047D" w14:textId="77777777" w:rsidR="0048056D" w:rsidRPr="0048056D" w:rsidRDefault="0048056D" w:rsidP="0048056D">
      <w:pPr>
        <w:rPr>
          <w:b/>
          <w:bCs/>
          <w:i/>
          <w:iCs/>
          <w:sz w:val="40"/>
          <w:szCs w:val="40"/>
          <w:lang w:val="en-IN"/>
        </w:rPr>
      </w:pPr>
      <w:r w:rsidRPr="0048056D">
        <w:rPr>
          <w:b/>
          <w:bCs/>
          <w:i/>
          <w:iCs/>
          <w:sz w:val="40"/>
          <w:szCs w:val="40"/>
          <w:lang w:val="en-IN"/>
        </w:rPr>
        <w:t>A Python implementation of this process was created, with sample data provided to demonstrate the steps.</w:t>
      </w:r>
    </w:p>
    <w:p w14:paraId="13382427" w14:textId="77777777" w:rsidR="0048056D" w:rsidRPr="0048056D" w:rsidRDefault="0048056D" w:rsidP="0048056D">
      <w:pPr>
        <w:rPr>
          <w:b/>
          <w:bCs/>
          <w:i/>
          <w:iCs/>
          <w:sz w:val="40"/>
          <w:szCs w:val="40"/>
          <w:lang w:val="en-IN"/>
        </w:rPr>
      </w:pPr>
      <w:r w:rsidRPr="0048056D">
        <w:rPr>
          <w:b/>
          <w:bCs/>
          <w:i/>
          <w:iCs/>
          <w:sz w:val="40"/>
          <w:szCs w:val="40"/>
          <w:lang w:val="en-IN"/>
        </w:rPr>
        <w:t>Results:</w:t>
      </w:r>
    </w:p>
    <w:p w14:paraId="6BCF9FA4" w14:textId="77777777" w:rsidR="0048056D" w:rsidRPr="0048056D" w:rsidRDefault="0048056D" w:rsidP="0048056D">
      <w:pPr>
        <w:rPr>
          <w:b/>
          <w:bCs/>
          <w:i/>
          <w:iCs/>
          <w:sz w:val="40"/>
          <w:szCs w:val="40"/>
          <w:lang w:val="en-IN"/>
        </w:rPr>
      </w:pPr>
      <w:r w:rsidRPr="0048056D">
        <w:rPr>
          <w:b/>
          <w:bCs/>
          <w:i/>
          <w:iCs/>
          <w:sz w:val="40"/>
          <w:szCs w:val="40"/>
          <w:lang w:val="en-IN"/>
        </w:rPr>
        <w:t xml:space="preserve">The data cleaning process successfully transformed raw, inconsistent, and incomplete healthcare data into a </w:t>
      </w:r>
      <w:r w:rsidRPr="0048056D">
        <w:rPr>
          <w:b/>
          <w:bCs/>
          <w:i/>
          <w:iCs/>
          <w:sz w:val="40"/>
          <w:szCs w:val="40"/>
          <w:lang w:val="en-IN"/>
        </w:rPr>
        <w:lastRenderedPageBreak/>
        <w:t>cleaner dataset ready for analysis. Key improvements include:</w:t>
      </w:r>
    </w:p>
    <w:p w14:paraId="172C4E9E" w14:textId="77777777" w:rsidR="0048056D" w:rsidRPr="0048056D" w:rsidRDefault="0048056D" w:rsidP="0048056D">
      <w:pPr>
        <w:numPr>
          <w:ilvl w:val="0"/>
          <w:numId w:val="27"/>
        </w:numPr>
        <w:rPr>
          <w:b/>
          <w:bCs/>
          <w:i/>
          <w:iCs/>
          <w:sz w:val="40"/>
          <w:szCs w:val="40"/>
          <w:lang w:val="en-IN"/>
        </w:rPr>
      </w:pPr>
      <w:r w:rsidRPr="0048056D">
        <w:rPr>
          <w:b/>
          <w:bCs/>
          <w:i/>
          <w:iCs/>
          <w:sz w:val="40"/>
          <w:szCs w:val="40"/>
          <w:lang w:val="en-IN"/>
        </w:rPr>
        <w:t>Filling in missing values to avoid data loss.</w:t>
      </w:r>
    </w:p>
    <w:p w14:paraId="19D0B694" w14:textId="77777777" w:rsidR="0048056D" w:rsidRPr="0048056D" w:rsidRDefault="0048056D" w:rsidP="0048056D">
      <w:pPr>
        <w:numPr>
          <w:ilvl w:val="0"/>
          <w:numId w:val="27"/>
        </w:numPr>
        <w:rPr>
          <w:b/>
          <w:bCs/>
          <w:i/>
          <w:iCs/>
          <w:sz w:val="40"/>
          <w:szCs w:val="40"/>
          <w:lang w:val="en-IN"/>
        </w:rPr>
      </w:pPr>
      <w:r w:rsidRPr="0048056D">
        <w:rPr>
          <w:b/>
          <w:bCs/>
          <w:i/>
          <w:iCs/>
          <w:sz w:val="40"/>
          <w:szCs w:val="40"/>
          <w:lang w:val="en-IN"/>
        </w:rPr>
        <w:t>Correcting and unifying inconsistent entries for categorical variables.</w:t>
      </w:r>
    </w:p>
    <w:p w14:paraId="76F90190" w14:textId="77777777" w:rsidR="0048056D" w:rsidRPr="0048056D" w:rsidRDefault="0048056D" w:rsidP="0048056D">
      <w:pPr>
        <w:numPr>
          <w:ilvl w:val="0"/>
          <w:numId w:val="27"/>
        </w:numPr>
        <w:rPr>
          <w:b/>
          <w:bCs/>
          <w:i/>
          <w:iCs/>
          <w:sz w:val="40"/>
          <w:szCs w:val="40"/>
          <w:lang w:val="en-IN"/>
        </w:rPr>
      </w:pPr>
      <w:r w:rsidRPr="0048056D">
        <w:rPr>
          <w:b/>
          <w:bCs/>
          <w:i/>
          <w:iCs/>
          <w:sz w:val="40"/>
          <w:szCs w:val="40"/>
          <w:lang w:val="en-IN"/>
        </w:rPr>
        <w:t>Removing outliers to enhance data reliability.</w:t>
      </w:r>
    </w:p>
    <w:p w14:paraId="49BDDB30" w14:textId="77777777" w:rsidR="0048056D" w:rsidRPr="0048056D" w:rsidRDefault="0048056D" w:rsidP="0048056D">
      <w:pPr>
        <w:numPr>
          <w:ilvl w:val="0"/>
          <w:numId w:val="27"/>
        </w:numPr>
        <w:rPr>
          <w:b/>
          <w:bCs/>
          <w:i/>
          <w:iCs/>
          <w:sz w:val="40"/>
          <w:szCs w:val="40"/>
          <w:lang w:val="en-IN"/>
        </w:rPr>
      </w:pPr>
      <w:r w:rsidRPr="0048056D">
        <w:rPr>
          <w:b/>
          <w:bCs/>
          <w:i/>
          <w:iCs/>
          <w:sz w:val="40"/>
          <w:szCs w:val="40"/>
          <w:lang w:val="en-IN"/>
        </w:rPr>
        <w:t>Standardizing numerical features, enabling better performance of machine learning algorithms.</w:t>
      </w:r>
    </w:p>
    <w:p w14:paraId="138E8D3E" w14:textId="77777777" w:rsidR="0048056D" w:rsidRPr="0048056D" w:rsidRDefault="0048056D" w:rsidP="0048056D">
      <w:pPr>
        <w:rPr>
          <w:b/>
          <w:bCs/>
          <w:i/>
          <w:iCs/>
          <w:sz w:val="40"/>
          <w:szCs w:val="40"/>
          <w:lang w:val="en-IN"/>
        </w:rPr>
      </w:pPr>
      <w:r w:rsidRPr="0048056D">
        <w:rPr>
          <w:b/>
          <w:bCs/>
          <w:i/>
          <w:iCs/>
          <w:sz w:val="40"/>
          <w:szCs w:val="40"/>
          <w:lang w:val="en-IN"/>
        </w:rPr>
        <w:t>The cleaned data was saved as a CSV file named cleaned_healthcare_data.csv for future use.</w:t>
      </w:r>
    </w:p>
    <w:p w14:paraId="5ECD3DF7" w14:textId="77777777" w:rsidR="0048056D" w:rsidRPr="0048056D" w:rsidRDefault="0048056D" w:rsidP="0048056D">
      <w:pPr>
        <w:rPr>
          <w:b/>
          <w:bCs/>
          <w:i/>
          <w:iCs/>
          <w:sz w:val="40"/>
          <w:szCs w:val="40"/>
          <w:lang w:val="en-IN"/>
        </w:rPr>
      </w:pPr>
      <w:r w:rsidRPr="0048056D">
        <w:rPr>
          <w:b/>
          <w:bCs/>
          <w:i/>
          <w:iCs/>
          <w:sz w:val="40"/>
          <w:szCs w:val="40"/>
          <w:lang w:val="en-IN"/>
        </w:rPr>
        <w:t>Conclusion:</w:t>
      </w:r>
    </w:p>
    <w:p w14:paraId="02CF20A6" w14:textId="77777777" w:rsidR="0048056D" w:rsidRDefault="0048056D" w:rsidP="0048056D">
      <w:pPr>
        <w:rPr>
          <w:b/>
          <w:bCs/>
          <w:i/>
          <w:iCs/>
          <w:sz w:val="40"/>
          <w:szCs w:val="40"/>
          <w:lang w:val="en-IN"/>
        </w:rPr>
      </w:pPr>
      <w:r w:rsidRPr="0048056D">
        <w:rPr>
          <w:b/>
          <w:bCs/>
          <w:i/>
          <w:iCs/>
          <w:sz w:val="40"/>
          <w:szCs w:val="40"/>
          <w:lang w:val="en-IN"/>
        </w:rPr>
        <w:t>Healthcare data cleaning is a critical step toward improving the accuracy of disease prediction models. By addressing missing values, inconsistencies, and noise, the quality and usability of the data are significantly enhanced. The systematic approach presented in this report can be applied to real-world healthcare datasets, leading to improved predictive insights and better healthcare outcomes.</w:t>
      </w:r>
    </w:p>
    <w:p w14:paraId="3ADB0E14" w14:textId="77777777" w:rsidR="00327A3B" w:rsidRPr="0048056D" w:rsidRDefault="00327A3B" w:rsidP="0048056D">
      <w:pPr>
        <w:rPr>
          <w:b/>
          <w:bCs/>
          <w:i/>
          <w:iCs/>
          <w:sz w:val="40"/>
          <w:szCs w:val="40"/>
          <w:lang w:val="en-IN"/>
        </w:rPr>
      </w:pPr>
    </w:p>
    <w:p w14:paraId="5F2433B4" w14:textId="77777777" w:rsidR="0048056D" w:rsidRDefault="0048056D" w:rsidP="0048056D">
      <w:pPr>
        <w:rPr>
          <w:b/>
          <w:bCs/>
          <w:i/>
          <w:iCs/>
          <w:sz w:val="40"/>
          <w:szCs w:val="40"/>
          <w:lang w:val="en-IN"/>
        </w:rPr>
      </w:pPr>
      <w:r w:rsidRPr="0048056D">
        <w:rPr>
          <w:b/>
          <w:bCs/>
          <w:i/>
          <w:iCs/>
          <w:sz w:val="40"/>
          <w:szCs w:val="40"/>
          <w:lang w:val="en-IN"/>
        </w:rPr>
        <w:t>Recommendations:</w:t>
      </w:r>
    </w:p>
    <w:p w14:paraId="06305AFE" w14:textId="77777777" w:rsidR="00327A3B" w:rsidRPr="0048056D" w:rsidRDefault="00327A3B" w:rsidP="0048056D">
      <w:pPr>
        <w:rPr>
          <w:b/>
          <w:bCs/>
          <w:i/>
          <w:iCs/>
          <w:sz w:val="40"/>
          <w:szCs w:val="40"/>
          <w:lang w:val="en-IN"/>
        </w:rPr>
      </w:pPr>
    </w:p>
    <w:p w14:paraId="0AE07177" w14:textId="77777777" w:rsidR="0048056D" w:rsidRPr="0048056D" w:rsidRDefault="0048056D" w:rsidP="0048056D">
      <w:pPr>
        <w:numPr>
          <w:ilvl w:val="0"/>
          <w:numId w:val="28"/>
        </w:numPr>
        <w:rPr>
          <w:b/>
          <w:bCs/>
          <w:i/>
          <w:iCs/>
          <w:sz w:val="40"/>
          <w:szCs w:val="40"/>
          <w:lang w:val="en-IN"/>
        </w:rPr>
      </w:pPr>
      <w:r w:rsidRPr="0048056D">
        <w:rPr>
          <w:b/>
          <w:bCs/>
          <w:i/>
          <w:iCs/>
          <w:sz w:val="40"/>
          <w:szCs w:val="40"/>
          <w:lang w:val="en-IN"/>
        </w:rPr>
        <w:t>Use domain knowledge to determine acceptable ranges for outliers.</w:t>
      </w:r>
    </w:p>
    <w:p w14:paraId="5F6D8A04" w14:textId="77777777" w:rsidR="0048056D" w:rsidRPr="0048056D" w:rsidRDefault="0048056D" w:rsidP="0048056D">
      <w:pPr>
        <w:numPr>
          <w:ilvl w:val="0"/>
          <w:numId w:val="28"/>
        </w:numPr>
        <w:rPr>
          <w:b/>
          <w:bCs/>
          <w:i/>
          <w:iCs/>
          <w:sz w:val="40"/>
          <w:szCs w:val="40"/>
          <w:lang w:val="en-IN"/>
        </w:rPr>
      </w:pPr>
      <w:r w:rsidRPr="0048056D">
        <w:rPr>
          <w:b/>
          <w:bCs/>
          <w:i/>
          <w:iCs/>
          <w:sz w:val="40"/>
          <w:szCs w:val="40"/>
          <w:lang w:val="en-IN"/>
        </w:rPr>
        <w:t>Regularly validate cleaning techniques on real-world data.</w:t>
      </w:r>
    </w:p>
    <w:p w14:paraId="0854A69B" w14:textId="77777777" w:rsidR="0048056D" w:rsidRPr="0048056D" w:rsidRDefault="0048056D" w:rsidP="0048056D">
      <w:pPr>
        <w:numPr>
          <w:ilvl w:val="0"/>
          <w:numId w:val="28"/>
        </w:numPr>
        <w:rPr>
          <w:b/>
          <w:bCs/>
          <w:i/>
          <w:iCs/>
          <w:sz w:val="40"/>
          <w:szCs w:val="40"/>
          <w:lang w:val="en-IN"/>
        </w:rPr>
      </w:pPr>
      <w:r w:rsidRPr="0048056D">
        <w:rPr>
          <w:b/>
          <w:bCs/>
          <w:i/>
          <w:iCs/>
          <w:sz w:val="40"/>
          <w:szCs w:val="40"/>
          <w:lang w:val="en-IN"/>
        </w:rPr>
        <w:lastRenderedPageBreak/>
        <w:t>Incorporate visualization techniques to further identify patterns or anomalies in the data.</w:t>
      </w:r>
    </w:p>
    <w:p w14:paraId="3288320B" w14:textId="77777777" w:rsidR="0048056D" w:rsidRDefault="0048056D" w:rsidP="0048056D">
      <w:pPr>
        <w:rPr>
          <w:b/>
          <w:bCs/>
          <w:i/>
          <w:iCs/>
          <w:sz w:val="40"/>
          <w:szCs w:val="40"/>
          <w:lang w:val="en-IN"/>
        </w:rPr>
      </w:pPr>
      <w:r w:rsidRPr="0048056D">
        <w:rPr>
          <w:b/>
          <w:bCs/>
          <w:i/>
          <w:iCs/>
          <w:sz w:val="40"/>
          <w:szCs w:val="40"/>
          <w:lang w:val="en-IN"/>
        </w:rPr>
        <w:t>Future Work:</w:t>
      </w:r>
    </w:p>
    <w:p w14:paraId="5ABC033E" w14:textId="77777777" w:rsidR="00327A3B" w:rsidRPr="0048056D" w:rsidRDefault="00327A3B" w:rsidP="0048056D">
      <w:pPr>
        <w:rPr>
          <w:b/>
          <w:bCs/>
          <w:i/>
          <w:iCs/>
          <w:sz w:val="40"/>
          <w:szCs w:val="40"/>
          <w:lang w:val="en-IN"/>
        </w:rPr>
      </w:pPr>
    </w:p>
    <w:p w14:paraId="2DF4B081" w14:textId="77777777" w:rsidR="0048056D" w:rsidRPr="0048056D" w:rsidRDefault="0048056D" w:rsidP="0048056D">
      <w:pPr>
        <w:rPr>
          <w:b/>
          <w:bCs/>
          <w:i/>
          <w:iCs/>
          <w:sz w:val="40"/>
          <w:szCs w:val="40"/>
          <w:lang w:val="en-IN"/>
        </w:rPr>
      </w:pPr>
      <w:r w:rsidRPr="0048056D">
        <w:rPr>
          <w:b/>
          <w:bCs/>
          <w:i/>
          <w:iCs/>
          <w:sz w:val="40"/>
          <w:szCs w:val="40"/>
          <w:lang w:val="en-IN"/>
        </w:rPr>
        <w:t>The methods described here can be further enhanced by incorporating advanced techniques, such as:</w:t>
      </w:r>
    </w:p>
    <w:p w14:paraId="1F241CE8" w14:textId="77777777" w:rsidR="0048056D" w:rsidRPr="0048056D" w:rsidRDefault="0048056D" w:rsidP="0048056D">
      <w:pPr>
        <w:numPr>
          <w:ilvl w:val="0"/>
          <w:numId w:val="29"/>
        </w:numPr>
        <w:rPr>
          <w:b/>
          <w:bCs/>
          <w:i/>
          <w:iCs/>
          <w:sz w:val="40"/>
          <w:szCs w:val="40"/>
          <w:lang w:val="en-IN"/>
        </w:rPr>
      </w:pPr>
      <w:r w:rsidRPr="0048056D">
        <w:rPr>
          <w:b/>
          <w:bCs/>
          <w:i/>
          <w:iCs/>
          <w:sz w:val="40"/>
          <w:szCs w:val="40"/>
          <w:lang w:val="en-IN"/>
        </w:rPr>
        <w:t>Machine learning-based imputation methods for missing data.</w:t>
      </w:r>
    </w:p>
    <w:p w14:paraId="4775B42B" w14:textId="77777777" w:rsidR="0048056D" w:rsidRPr="0048056D" w:rsidRDefault="0048056D" w:rsidP="0048056D">
      <w:pPr>
        <w:numPr>
          <w:ilvl w:val="0"/>
          <w:numId w:val="29"/>
        </w:numPr>
        <w:rPr>
          <w:b/>
          <w:bCs/>
          <w:i/>
          <w:iCs/>
          <w:sz w:val="40"/>
          <w:szCs w:val="40"/>
          <w:lang w:val="en-IN"/>
        </w:rPr>
      </w:pPr>
      <w:r w:rsidRPr="0048056D">
        <w:rPr>
          <w:b/>
          <w:bCs/>
          <w:i/>
          <w:iCs/>
          <w:sz w:val="40"/>
          <w:szCs w:val="40"/>
          <w:lang w:val="en-IN"/>
        </w:rPr>
        <w:t>Advanced outlier detection techniques like DBSCAN or Isolation Forest.</w:t>
      </w:r>
    </w:p>
    <w:p w14:paraId="098D9ED4" w14:textId="77777777" w:rsidR="0048056D" w:rsidRDefault="0048056D" w:rsidP="0048056D">
      <w:pPr>
        <w:numPr>
          <w:ilvl w:val="0"/>
          <w:numId w:val="29"/>
        </w:numPr>
        <w:rPr>
          <w:b/>
          <w:bCs/>
          <w:i/>
          <w:iCs/>
          <w:sz w:val="40"/>
          <w:szCs w:val="40"/>
          <w:lang w:val="en-IN"/>
        </w:rPr>
      </w:pPr>
      <w:r w:rsidRPr="0048056D">
        <w:rPr>
          <w:b/>
          <w:bCs/>
          <w:i/>
          <w:iCs/>
          <w:sz w:val="40"/>
          <w:szCs w:val="40"/>
          <w:lang w:val="en-IN"/>
        </w:rPr>
        <w:t>Real-time data cleaning pipelines for streaming healthcare data.</w:t>
      </w:r>
    </w:p>
    <w:p w14:paraId="399D35EF" w14:textId="77777777" w:rsidR="00327A3B" w:rsidRDefault="00327A3B" w:rsidP="00327A3B">
      <w:pPr>
        <w:ind w:left="720"/>
        <w:rPr>
          <w:b/>
          <w:bCs/>
          <w:i/>
          <w:iCs/>
          <w:sz w:val="40"/>
          <w:szCs w:val="40"/>
          <w:lang w:val="en-IN"/>
        </w:rPr>
      </w:pPr>
    </w:p>
    <w:p w14:paraId="74A725C2" w14:textId="77777777" w:rsidR="00327A3B" w:rsidRDefault="00327A3B" w:rsidP="00327A3B">
      <w:pPr>
        <w:ind w:left="720"/>
        <w:rPr>
          <w:sz w:val="40"/>
          <w:szCs w:val="40"/>
          <w:lang w:val="en-IN"/>
        </w:rPr>
      </w:pPr>
      <w:proofErr w:type="gramStart"/>
      <w:r w:rsidRPr="00327A3B">
        <w:rPr>
          <w:sz w:val="40"/>
          <w:szCs w:val="40"/>
          <w:lang w:val="en-IN"/>
        </w:rPr>
        <w:t>Code:-</w:t>
      </w:r>
      <w:proofErr w:type="gramEnd"/>
    </w:p>
    <w:p w14:paraId="63C278A0" w14:textId="5EE5FBAF" w:rsidR="00327A3B" w:rsidRPr="00327A3B" w:rsidRDefault="00327A3B" w:rsidP="00327A3B">
      <w:pPr>
        <w:rPr>
          <w:sz w:val="40"/>
          <w:szCs w:val="40"/>
          <w:lang w:val="en-IN"/>
        </w:rPr>
      </w:pPr>
      <w:r>
        <w:rPr>
          <w:sz w:val="40"/>
          <w:szCs w:val="40"/>
          <w:lang w:val="en-IN"/>
        </w:rPr>
        <w:t xml:space="preserve">       </w:t>
      </w:r>
      <w:r w:rsidRPr="00327A3B">
        <w:rPr>
          <w:rFonts w:ascii="Courier New" w:eastAsia="Times New Roman" w:hAnsi="Courier New" w:cs="Courier New"/>
          <w:color w:val="C586C0"/>
          <w:sz w:val="21"/>
          <w:szCs w:val="21"/>
          <w:lang w:val="en-IN" w:eastAsia="en-IN" w:bidi="hi-IN"/>
        </w:rPr>
        <w:t xml:space="preserve"> </w:t>
      </w:r>
      <w:r w:rsidRPr="00327A3B">
        <w:rPr>
          <w:sz w:val="40"/>
          <w:szCs w:val="40"/>
          <w:lang w:val="en-IN"/>
        </w:rPr>
        <w:t>import pandas as pd</w:t>
      </w:r>
    </w:p>
    <w:p w14:paraId="369A7076" w14:textId="77777777" w:rsidR="00327A3B" w:rsidRPr="00327A3B" w:rsidRDefault="00327A3B" w:rsidP="00327A3B">
      <w:pPr>
        <w:ind w:left="720"/>
        <w:rPr>
          <w:sz w:val="40"/>
          <w:szCs w:val="40"/>
          <w:lang w:val="en-IN"/>
        </w:rPr>
      </w:pPr>
      <w:r w:rsidRPr="00327A3B">
        <w:rPr>
          <w:sz w:val="40"/>
          <w:szCs w:val="40"/>
          <w:lang w:val="en-IN"/>
        </w:rPr>
        <w:t xml:space="preserve">import </w:t>
      </w:r>
      <w:proofErr w:type="spellStart"/>
      <w:r w:rsidRPr="00327A3B">
        <w:rPr>
          <w:sz w:val="40"/>
          <w:szCs w:val="40"/>
          <w:lang w:val="en-IN"/>
        </w:rPr>
        <w:t>numpy</w:t>
      </w:r>
      <w:proofErr w:type="spellEnd"/>
      <w:r w:rsidRPr="00327A3B">
        <w:rPr>
          <w:sz w:val="40"/>
          <w:szCs w:val="40"/>
          <w:lang w:val="en-IN"/>
        </w:rPr>
        <w:t xml:space="preserve"> as np</w:t>
      </w:r>
    </w:p>
    <w:p w14:paraId="5DD92CA4" w14:textId="77777777" w:rsidR="00327A3B" w:rsidRPr="00327A3B" w:rsidRDefault="00327A3B" w:rsidP="00327A3B">
      <w:pPr>
        <w:ind w:left="720"/>
        <w:rPr>
          <w:sz w:val="40"/>
          <w:szCs w:val="40"/>
          <w:lang w:val="en-IN"/>
        </w:rPr>
      </w:pPr>
      <w:r w:rsidRPr="00327A3B">
        <w:rPr>
          <w:sz w:val="40"/>
          <w:szCs w:val="40"/>
          <w:lang w:val="en-IN"/>
        </w:rPr>
        <w:t xml:space="preserve">from </w:t>
      </w:r>
      <w:proofErr w:type="spellStart"/>
      <w:proofErr w:type="gramStart"/>
      <w:r w:rsidRPr="00327A3B">
        <w:rPr>
          <w:sz w:val="40"/>
          <w:szCs w:val="40"/>
          <w:lang w:val="en-IN"/>
        </w:rPr>
        <w:t>sklearn.impute</w:t>
      </w:r>
      <w:proofErr w:type="spellEnd"/>
      <w:proofErr w:type="gramEnd"/>
      <w:r w:rsidRPr="00327A3B">
        <w:rPr>
          <w:sz w:val="40"/>
          <w:szCs w:val="40"/>
          <w:lang w:val="en-IN"/>
        </w:rPr>
        <w:t xml:space="preserve"> import </w:t>
      </w:r>
      <w:proofErr w:type="spellStart"/>
      <w:r w:rsidRPr="00327A3B">
        <w:rPr>
          <w:sz w:val="40"/>
          <w:szCs w:val="40"/>
          <w:lang w:val="en-IN"/>
        </w:rPr>
        <w:t>SimpleImputer</w:t>
      </w:r>
      <w:proofErr w:type="spellEnd"/>
    </w:p>
    <w:p w14:paraId="6F927E3F" w14:textId="77777777" w:rsidR="00327A3B" w:rsidRPr="00327A3B" w:rsidRDefault="00327A3B" w:rsidP="00327A3B">
      <w:pPr>
        <w:ind w:left="720"/>
        <w:rPr>
          <w:sz w:val="40"/>
          <w:szCs w:val="40"/>
          <w:lang w:val="en-IN"/>
        </w:rPr>
      </w:pPr>
      <w:r w:rsidRPr="00327A3B">
        <w:rPr>
          <w:sz w:val="40"/>
          <w:szCs w:val="40"/>
          <w:lang w:val="en-IN"/>
        </w:rPr>
        <w:t xml:space="preserve">from </w:t>
      </w:r>
      <w:proofErr w:type="spellStart"/>
      <w:proofErr w:type="gramStart"/>
      <w:r w:rsidRPr="00327A3B">
        <w:rPr>
          <w:sz w:val="40"/>
          <w:szCs w:val="40"/>
          <w:lang w:val="en-IN"/>
        </w:rPr>
        <w:t>sklearn.preprocessing</w:t>
      </w:r>
      <w:proofErr w:type="spellEnd"/>
      <w:proofErr w:type="gramEnd"/>
      <w:r w:rsidRPr="00327A3B">
        <w:rPr>
          <w:sz w:val="40"/>
          <w:szCs w:val="40"/>
          <w:lang w:val="en-IN"/>
        </w:rPr>
        <w:t xml:space="preserve"> import </w:t>
      </w:r>
      <w:proofErr w:type="spellStart"/>
      <w:r w:rsidRPr="00327A3B">
        <w:rPr>
          <w:sz w:val="40"/>
          <w:szCs w:val="40"/>
          <w:lang w:val="en-IN"/>
        </w:rPr>
        <w:t>StandardScaler</w:t>
      </w:r>
      <w:proofErr w:type="spellEnd"/>
    </w:p>
    <w:p w14:paraId="62021B97" w14:textId="77777777" w:rsidR="00327A3B" w:rsidRPr="00327A3B" w:rsidRDefault="00327A3B" w:rsidP="00327A3B">
      <w:pPr>
        <w:ind w:left="720"/>
        <w:rPr>
          <w:sz w:val="40"/>
          <w:szCs w:val="40"/>
          <w:lang w:val="en-IN"/>
        </w:rPr>
      </w:pPr>
    </w:p>
    <w:p w14:paraId="05E94E7E" w14:textId="77777777" w:rsidR="00327A3B" w:rsidRPr="00327A3B" w:rsidRDefault="00327A3B" w:rsidP="00327A3B">
      <w:pPr>
        <w:ind w:left="720"/>
        <w:rPr>
          <w:sz w:val="40"/>
          <w:szCs w:val="40"/>
          <w:lang w:val="en-IN"/>
        </w:rPr>
      </w:pPr>
      <w:r w:rsidRPr="00327A3B">
        <w:rPr>
          <w:sz w:val="40"/>
          <w:szCs w:val="40"/>
          <w:lang w:val="en-IN"/>
        </w:rPr>
        <w:t># Sample healthcare data</w:t>
      </w:r>
    </w:p>
    <w:p w14:paraId="6274FB0F" w14:textId="77777777" w:rsidR="00327A3B" w:rsidRPr="00327A3B" w:rsidRDefault="00327A3B" w:rsidP="00327A3B">
      <w:pPr>
        <w:ind w:left="720"/>
        <w:rPr>
          <w:sz w:val="40"/>
          <w:szCs w:val="40"/>
          <w:lang w:val="en-IN"/>
        </w:rPr>
      </w:pPr>
      <w:r w:rsidRPr="00327A3B">
        <w:rPr>
          <w:sz w:val="40"/>
          <w:szCs w:val="40"/>
          <w:lang w:val="en-IN"/>
        </w:rPr>
        <w:t>data = {</w:t>
      </w:r>
    </w:p>
    <w:p w14:paraId="3CD04CA2" w14:textId="77777777" w:rsidR="00327A3B" w:rsidRPr="00327A3B" w:rsidRDefault="00327A3B" w:rsidP="00327A3B">
      <w:pPr>
        <w:ind w:left="720"/>
        <w:rPr>
          <w:sz w:val="40"/>
          <w:szCs w:val="40"/>
          <w:lang w:val="en-IN"/>
        </w:rPr>
      </w:pPr>
      <w:r w:rsidRPr="00327A3B">
        <w:rPr>
          <w:sz w:val="40"/>
          <w:szCs w:val="40"/>
          <w:lang w:val="en-IN"/>
        </w:rPr>
        <w:t>    "</w:t>
      </w:r>
      <w:proofErr w:type="spellStart"/>
      <w:r w:rsidRPr="00327A3B">
        <w:rPr>
          <w:sz w:val="40"/>
          <w:szCs w:val="40"/>
          <w:lang w:val="en-IN"/>
        </w:rPr>
        <w:t>Patient_ID</w:t>
      </w:r>
      <w:proofErr w:type="spellEnd"/>
      <w:r w:rsidRPr="00327A3B">
        <w:rPr>
          <w:sz w:val="40"/>
          <w:szCs w:val="40"/>
          <w:lang w:val="en-IN"/>
        </w:rPr>
        <w:t>": [101, 102, 103, 104, 105],</w:t>
      </w:r>
    </w:p>
    <w:p w14:paraId="1E18C90E" w14:textId="77777777" w:rsidR="00327A3B" w:rsidRPr="00327A3B" w:rsidRDefault="00327A3B" w:rsidP="00327A3B">
      <w:pPr>
        <w:ind w:left="720"/>
        <w:rPr>
          <w:sz w:val="40"/>
          <w:szCs w:val="40"/>
          <w:lang w:val="en-IN"/>
        </w:rPr>
      </w:pPr>
      <w:r w:rsidRPr="00327A3B">
        <w:rPr>
          <w:sz w:val="40"/>
          <w:szCs w:val="40"/>
          <w:lang w:val="en-IN"/>
        </w:rPr>
        <w:t xml:space="preserve">    "Age": [25, 40, </w:t>
      </w:r>
      <w:proofErr w:type="spellStart"/>
      <w:r w:rsidRPr="00327A3B">
        <w:rPr>
          <w:sz w:val="40"/>
          <w:szCs w:val="40"/>
          <w:lang w:val="en-IN"/>
        </w:rPr>
        <w:t>np.nan</w:t>
      </w:r>
      <w:proofErr w:type="spellEnd"/>
      <w:r w:rsidRPr="00327A3B">
        <w:rPr>
          <w:sz w:val="40"/>
          <w:szCs w:val="40"/>
          <w:lang w:val="en-IN"/>
        </w:rPr>
        <w:t>, 35, 29],</w:t>
      </w:r>
    </w:p>
    <w:p w14:paraId="37E5EEA2" w14:textId="77777777" w:rsidR="00327A3B" w:rsidRPr="00327A3B" w:rsidRDefault="00327A3B" w:rsidP="00327A3B">
      <w:pPr>
        <w:ind w:left="720"/>
        <w:rPr>
          <w:sz w:val="40"/>
          <w:szCs w:val="40"/>
          <w:lang w:val="en-IN"/>
        </w:rPr>
      </w:pPr>
      <w:r w:rsidRPr="00327A3B">
        <w:rPr>
          <w:sz w:val="40"/>
          <w:szCs w:val="40"/>
          <w:lang w:val="en-IN"/>
        </w:rPr>
        <w:t xml:space="preserve">    "Gender": ["M", "F", "Male", "F", </w:t>
      </w:r>
      <w:proofErr w:type="spellStart"/>
      <w:r w:rsidRPr="00327A3B">
        <w:rPr>
          <w:sz w:val="40"/>
          <w:szCs w:val="40"/>
          <w:lang w:val="en-IN"/>
        </w:rPr>
        <w:t>np.nan</w:t>
      </w:r>
      <w:proofErr w:type="spellEnd"/>
      <w:r w:rsidRPr="00327A3B">
        <w:rPr>
          <w:sz w:val="40"/>
          <w:szCs w:val="40"/>
          <w:lang w:val="en-IN"/>
        </w:rPr>
        <w:t>],</w:t>
      </w:r>
    </w:p>
    <w:p w14:paraId="0B00A0CF" w14:textId="77777777" w:rsidR="00327A3B" w:rsidRPr="00327A3B" w:rsidRDefault="00327A3B" w:rsidP="00327A3B">
      <w:pPr>
        <w:ind w:left="720"/>
        <w:rPr>
          <w:sz w:val="40"/>
          <w:szCs w:val="40"/>
          <w:lang w:val="en-IN"/>
        </w:rPr>
      </w:pPr>
      <w:r w:rsidRPr="00327A3B">
        <w:rPr>
          <w:sz w:val="40"/>
          <w:szCs w:val="40"/>
          <w:lang w:val="en-IN"/>
        </w:rPr>
        <w:t>    "</w:t>
      </w:r>
      <w:proofErr w:type="spellStart"/>
      <w:r w:rsidRPr="00327A3B">
        <w:rPr>
          <w:sz w:val="40"/>
          <w:szCs w:val="40"/>
          <w:lang w:val="en-IN"/>
        </w:rPr>
        <w:t>Blood_Pressure</w:t>
      </w:r>
      <w:proofErr w:type="spellEnd"/>
      <w:r w:rsidRPr="00327A3B">
        <w:rPr>
          <w:sz w:val="40"/>
          <w:szCs w:val="40"/>
          <w:lang w:val="en-IN"/>
        </w:rPr>
        <w:t xml:space="preserve">": [120, 140, 150, </w:t>
      </w:r>
      <w:proofErr w:type="spellStart"/>
      <w:r w:rsidRPr="00327A3B">
        <w:rPr>
          <w:sz w:val="40"/>
          <w:szCs w:val="40"/>
          <w:lang w:val="en-IN"/>
        </w:rPr>
        <w:t>np.nan</w:t>
      </w:r>
      <w:proofErr w:type="spellEnd"/>
      <w:r w:rsidRPr="00327A3B">
        <w:rPr>
          <w:sz w:val="40"/>
          <w:szCs w:val="40"/>
          <w:lang w:val="en-IN"/>
        </w:rPr>
        <w:t>, 130],</w:t>
      </w:r>
    </w:p>
    <w:p w14:paraId="3225E484" w14:textId="77777777" w:rsidR="00327A3B" w:rsidRPr="00327A3B" w:rsidRDefault="00327A3B" w:rsidP="00327A3B">
      <w:pPr>
        <w:ind w:left="720"/>
        <w:rPr>
          <w:sz w:val="40"/>
          <w:szCs w:val="40"/>
          <w:lang w:val="en-IN"/>
        </w:rPr>
      </w:pPr>
      <w:r w:rsidRPr="00327A3B">
        <w:rPr>
          <w:sz w:val="40"/>
          <w:szCs w:val="40"/>
          <w:lang w:val="en-IN"/>
        </w:rPr>
        <w:t>    "</w:t>
      </w:r>
      <w:proofErr w:type="spellStart"/>
      <w:r w:rsidRPr="00327A3B">
        <w:rPr>
          <w:sz w:val="40"/>
          <w:szCs w:val="40"/>
          <w:lang w:val="en-IN"/>
        </w:rPr>
        <w:t>Cholesterol_Level</w:t>
      </w:r>
      <w:proofErr w:type="spellEnd"/>
      <w:r w:rsidRPr="00327A3B">
        <w:rPr>
          <w:sz w:val="40"/>
          <w:szCs w:val="40"/>
          <w:lang w:val="en-IN"/>
        </w:rPr>
        <w:t xml:space="preserve">": [200, 240, 300, 150, </w:t>
      </w:r>
      <w:proofErr w:type="spellStart"/>
      <w:r w:rsidRPr="00327A3B">
        <w:rPr>
          <w:sz w:val="40"/>
          <w:szCs w:val="40"/>
          <w:lang w:val="en-IN"/>
        </w:rPr>
        <w:t>np.nan</w:t>
      </w:r>
      <w:proofErr w:type="spellEnd"/>
      <w:r w:rsidRPr="00327A3B">
        <w:rPr>
          <w:sz w:val="40"/>
          <w:szCs w:val="40"/>
          <w:lang w:val="en-IN"/>
        </w:rPr>
        <w:t>],</w:t>
      </w:r>
    </w:p>
    <w:p w14:paraId="72BC6215" w14:textId="77777777" w:rsidR="00327A3B" w:rsidRPr="00327A3B" w:rsidRDefault="00327A3B" w:rsidP="00327A3B">
      <w:pPr>
        <w:ind w:left="720"/>
        <w:rPr>
          <w:sz w:val="40"/>
          <w:szCs w:val="40"/>
          <w:lang w:val="en-IN"/>
        </w:rPr>
      </w:pPr>
      <w:r w:rsidRPr="00327A3B">
        <w:rPr>
          <w:sz w:val="40"/>
          <w:szCs w:val="40"/>
          <w:lang w:val="en-IN"/>
        </w:rPr>
        <w:lastRenderedPageBreak/>
        <w:t>    "</w:t>
      </w:r>
      <w:proofErr w:type="spellStart"/>
      <w:r w:rsidRPr="00327A3B">
        <w:rPr>
          <w:sz w:val="40"/>
          <w:szCs w:val="40"/>
          <w:lang w:val="en-IN"/>
        </w:rPr>
        <w:t>Disease_Present</w:t>
      </w:r>
      <w:proofErr w:type="spellEnd"/>
      <w:r w:rsidRPr="00327A3B">
        <w:rPr>
          <w:sz w:val="40"/>
          <w:szCs w:val="40"/>
          <w:lang w:val="en-IN"/>
        </w:rPr>
        <w:t>": [0, 1, 1, 0, 1</w:t>
      </w:r>
      <w:proofErr w:type="gramStart"/>
      <w:r w:rsidRPr="00327A3B">
        <w:rPr>
          <w:sz w:val="40"/>
          <w:szCs w:val="40"/>
          <w:lang w:val="en-IN"/>
        </w:rPr>
        <w:t>],  #</w:t>
      </w:r>
      <w:proofErr w:type="gramEnd"/>
      <w:r w:rsidRPr="00327A3B">
        <w:rPr>
          <w:sz w:val="40"/>
          <w:szCs w:val="40"/>
          <w:lang w:val="en-IN"/>
        </w:rPr>
        <w:t xml:space="preserve"> 0: No, 1: Yes</w:t>
      </w:r>
    </w:p>
    <w:p w14:paraId="400BC06E" w14:textId="77777777" w:rsidR="00327A3B" w:rsidRPr="00327A3B" w:rsidRDefault="00327A3B" w:rsidP="00327A3B">
      <w:pPr>
        <w:ind w:left="720"/>
        <w:rPr>
          <w:sz w:val="40"/>
          <w:szCs w:val="40"/>
          <w:lang w:val="en-IN"/>
        </w:rPr>
      </w:pPr>
      <w:r w:rsidRPr="00327A3B">
        <w:rPr>
          <w:sz w:val="40"/>
          <w:szCs w:val="40"/>
          <w:lang w:val="en-IN"/>
        </w:rPr>
        <w:t>}</w:t>
      </w:r>
    </w:p>
    <w:p w14:paraId="1DE21F18" w14:textId="77777777" w:rsidR="00327A3B" w:rsidRPr="00327A3B" w:rsidRDefault="00327A3B" w:rsidP="00327A3B">
      <w:pPr>
        <w:ind w:left="720"/>
        <w:rPr>
          <w:sz w:val="40"/>
          <w:szCs w:val="40"/>
          <w:lang w:val="en-IN"/>
        </w:rPr>
      </w:pPr>
    </w:p>
    <w:p w14:paraId="06CF9B1D" w14:textId="77777777" w:rsidR="00327A3B" w:rsidRPr="00327A3B" w:rsidRDefault="00327A3B" w:rsidP="00327A3B">
      <w:pPr>
        <w:ind w:left="720"/>
        <w:rPr>
          <w:sz w:val="40"/>
          <w:szCs w:val="40"/>
          <w:lang w:val="en-IN"/>
        </w:rPr>
      </w:pPr>
      <w:r w:rsidRPr="00327A3B">
        <w:rPr>
          <w:sz w:val="40"/>
          <w:szCs w:val="40"/>
          <w:lang w:val="en-IN"/>
        </w:rPr>
        <w:t># Create DataFrame</w:t>
      </w:r>
    </w:p>
    <w:p w14:paraId="657E4E45" w14:textId="77777777" w:rsidR="00327A3B" w:rsidRPr="00327A3B" w:rsidRDefault="00327A3B" w:rsidP="00327A3B">
      <w:pPr>
        <w:ind w:left="720"/>
        <w:rPr>
          <w:sz w:val="40"/>
          <w:szCs w:val="40"/>
          <w:lang w:val="en-IN"/>
        </w:rPr>
      </w:pPr>
      <w:proofErr w:type="spellStart"/>
      <w:r w:rsidRPr="00327A3B">
        <w:rPr>
          <w:sz w:val="40"/>
          <w:szCs w:val="40"/>
          <w:lang w:val="en-IN"/>
        </w:rPr>
        <w:t>df</w:t>
      </w:r>
      <w:proofErr w:type="spellEnd"/>
      <w:r w:rsidRPr="00327A3B">
        <w:rPr>
          <w:sz w:val="40"/>
          <w:szCs w:val="40"/>
          <w:lang w:val="en-IN"/>
        </w:rPr>
        <w:t xml:space="preserve"> = </w:t>
      </w:r>
      <w:proofErr w:type="spellStart"/>
      <w:proofErr w:type="gramStart"/>
      <w:r w:rsidRPr="00327A3B">
        <w:rPr>
          <w:sz w:val="40"/>
          <w:szCs w:val="40"/>
          <w:lang w:val="en-IN"/>
        </w:rPr>
        <w:t>pd.DataFrame</w:t>
      </w:r>
      <w:proofErr w:type="spellEnd"/>
      <w:proofErr w:type="gramEnd"/>
      <w:r w:rsidRPr="00327A3B">
        <w:rPr>
          <w:sz w:val="40"/>
          <w:szCs w:val="40"/>
          <w:lang w:val="en-IN"/>
        </w:rPr>
        <w:t>(data)</w:t>
      </w:r>
    </w:p>
    <w:p w14:paraId="398DA9BF" w14:textId="77777777" w:rsidR="00327A3B" w:rsidRPr="00327A3B" w:rsidRDefault="00327A3B" w:rsidP="00327A3B">
      <w:pPr>
        <w:ind w:left="720"/>
        <w:rPr>
          <w:sz w:val="40"/>
          <w:szCs w:val="40"/>
          <w:lang w:val="en-IN"/>
        </w:rPr>
      </w:pPr>
    </w:p>
    <w:p w14:paraId="0AB5E7D2" w14:textId="77777777" w:rsidR="00327A3B" w:rsidRPr="00327A3B" w:rsidRDefault="00327A3B" w:rsidP="00327A3B">
      <w:pPr>
        <w:ind w:left="720"/>
        <w:rPr>
          <w:sz w:val="40"/>
          <w:szCs w:val="40"/>
          <w:lang w:val="en-IN"/>
        </w:rPr>
      </w:pPr>
      <w:r w:rsidRPr="00327A3B">
        <w:rPr>
          <w:sz w:val="40"/>
          <w:szCs w:val="40"/>
          <w:lang w:val="en-IN"/>
        </w:rPr>
        <w:t># Display original dataset</w:t>
      </w:r>
    </w:p>
    <w:p w14:paraId="7F8B182F" w14:textId="77777777" w:rsidR="00327A3B" w:rsidRPr="00327A3B" w:rsidRDefault="00327A3B" w:rsidP="00327A3B">
      <w:pPr>
        <w:ind w:left="720"/>
        <w:rPr>
          <w:sz w:val="40"/>
          <w:szCs w:val="40"/>
          <w:lang w:val="en-IN"/>
        </w:rPr>
      </w:pPr>
      <w:proofErr w:type="gramStart"/>
      <w:r w:rsidRPr="00327A3B">
        <w:rPr>
          <w:sz w:val="40"/>
          <w:szCs w:val="40"/>
          <w:lang w:val="en-IN"/>
        </w:rPr>
        <w:t>print(</w:t>
      </w:r>
      <w:proofErr w:type="gramEnd"/>
      <w:r w:rsidRPr="00327A3B">
        <w:rPr>
          <w:sz w:val="40"/>
          <w:szCs w:val="40"/>
          <w:lang w:val="en-IN"/>
        </w:rPr>
        <w:t xml:space="preserve">"Original Dataset:\n", </w:t>
      </w:r>
      <w:proofErr w:type="spellStart"/>
      <w:r w:rsidRPr="00327A3B">
        <w:rPr>
          <w:sz w:val="40"/>
          <w:szCs w:val="40"/>
          <w:lang w:val="en-IN"/>
        </w:rPr>
        <w:t>df</w:t>
      </w:r>
      <w:proofErr w:type="spellEnd"/>
      <w:r w:rsidRPr="00327A3B">
        <w:rPr>
          <w:sz w:val="40"/>
          <w:szCs w:val="40"/>
          <w:lang w:val="en-IN"/>
        </w:rPr>
        <w:t>, "\n")</w:t>
      </w:r>
    </w:p>
    <w:p w14:paraId="162BCC6C" w14:textId="77777777" w:rsidR="00327A3B" w:rsidRPr="00327A3B" w:rsidRDefault="00327A3B" w:rsidP="00327A3B">
      <w:pPr>
        <w:ind w:left="720"/>
        <w:rPr>
          <w:sz w:val="40"/>
          <w:szCs w:val="40"/>
          <w:lang w:val="en-IN"/>
        </w:rPr>
      </w:pPr>
    </w:p>
    <w:p w14:paraId="294DFCC4" w14:textId="77777777" w:rsidR="00327A3B" w:rsidRPr="00327A3B" w:rsidRDefault="00327A3B" w:rsidP="00327A3B">
      <w:pPr>
        <w:ind w:left="720"/>
        <w:rPr>
          <w:sz w:val="40"/>
          <w:szCs w:val="40"/>
          <w:lang w:val="en-IN"/>
        </w:rPr>
      </w:pPr>
      <w:r w:rsidRPr="00327A3B">
        <w:rPr>
          <w:sz w:val="40"/>
          <w:szCs w:val="40"/>
          <w:lang w:val="en-IN"/>
        </w:rPr>
        <w:t># Handle missing values</w:t>
      </w:r>
    </w:p>
    <w:p w14:paraId="2FE6A127" w14:textId="77777777" w:rsidR="00327A3B" w:rsidRPr="00327A3B" w:rsidRDefault="00327A3B" w:rsidP="00327A3B">
      <w:pPr>
        <w:ind w:left="720"/>
        <w:rPr>
          <w:sz w:val="40"/>
          <w:szCs w:val="40"/>
          <w:lang w:val="en-IN"/>
        </w:rPr>
      </w:pPr>
      <w:r w:rsidRPr="00327A3B">
        <w:rPr>
          <w:sz w:val="40"/>
          <w:szCs w:val="40"/>
          <w:lang w:val="en-IN"/>
        </w:rPr>
        <w:t># Replace missing numerical values with the mean</w:t>
      </w:r>
    </w:p>
    <w:p w14:paraId="3DC1269E" w14:textId="77777777" w:rsidR="00327A3B" w:rsidRPr="00327A3B" w:rsidRDefault="00327A3B" w:rsidP="00327A3B">
      <w:pPr>
        <w:ind w:left="720"/>
        <w:rPr>
          <w:sz w:val="40"/>
          <w:szCs w:val="40"/>
          <w:lang w:val="en-IN"/>
        </w:rPr>
      </w:pPr>
      <w:r w:rsidRPr="00327A3B">
        <w:rPr>
          <w:sz w:val="40"/>
          <w:szCs w:val="40"/>
          <w:lang w:val="en-IN"/>
        </w:rPr>
        <w:t xml:space="preserve">imputer = </w:t>
      </w:r>
      <w:proofErr w:type="spellStart"/>
      <w:r w:rsidRPr="00327A3B">
        <w:rPr>
          <w:sz w:val="40"/>
          <w:szCs w:val="40"/>
          <w:lang w:val="en-IN"/>
        </w:rPr>
        <w:t>SimpleImputer</w:t>
      </w:r>
      <w:proofErr w:type="spellEnd"/>
      <w:r w:rsidRPr="00327A3B">
        <w:rPr>
          <w:sz w:val="40"/>
          <w:szCs w:val="40"/>
          <w:lang w:val="en-IN"/>
        </w:rPr>
        <w:t>(strategy="mean")</w:t>
      </w:r>
    </w:p>
    <w:p w14:paraId="35F33FE2" w14:textId="77777777" w:rsidR="00327A3B" w:rsidRPr="00327A3B" w:rsidRDefault="00327A3B" w:rsidP="00327A3B">
      <w:pPr>
        <w:ind w:left="720"/>
        <w:rPr>
          <w:sz w:val="40"/>
          <w:szCs w:val="40"/>
          <w:lang w:val="en-IN"/>
        </w:rPr>
      </w:pPr>
      <w:proofErr w:type="spellStart"/>
      <w:r w:rsidRPr="00327A3B">
        <w:rPr>
          <w:sz w:val="40"/>
          <w:szCs w:val="40"/>
          <w:lang w:val="en-IN"/>
        </w:rPr>
        <w:t>numerical_columns</w:t>
      </w:r>
      <w:proofErr w:type="spellEnd"/>
      <w:r w:rsidRPr="00327A3B">
        <w:rPr>
          <w:sz w:val="40"/>
          <w:szCs w:val="40"/>
          <w:lang w:val="en-IN"/>
        </w:rPr>
        <w:t xml:space="preserve"> = </w:t>
      </w:r>
      <w:proofErr w:type="spellStart"/>
      <w:proofErr w:type="gramStart"/>
      <w:r w:rsidRPr="00327A3B">
        <w:rPr>
          <w:sz w:val="40"/>
          <w:szCs w:val="40"/>
          <w:lang w:val="en-IN"/>
        </w:rPr>
        <w:t>df.select</w:t>
      </w:r>
      <w:proofErr w:type="gramEnd"/>
      <w:r w:rsidRPr="00327A3B">
        <w:rPr>
          <w:sz w:val="40"/>
          <w:szCs w:val="40"/>
          <w:lang w:val="en-IN"/>
        </w:rPr>
        <w:t>_dtypes</w:t>
      </w:r>
      <w:proofErr w:type="spellEnd"/>
      <w:r w:rsidRPr="00327A3B">
        <w:rPr>
          <w:sz w:val="40"/>
          <w:szCs w:val="40"/>
          <w:lang w:val="en-IN"/>
        </w:rPr>
        <w:t>(include=[</w:t>
      </w:r>
      <w:proofErr w:type="spellStart"/>
      <w:r w:rsidRPr="00327A3B">
        <w:rPr>
          <w:sz w:val="40"/>
          <w:szCs w:val="40"/>
          <w:lang w:val="en-IN"/>
        </w:rPr>
        <w:t>np.number</w:t>
      </w:r>
      <w:proofErr w:type="spellEnd"/>
      <w:r w:rsidRPr="00327A3B">
        <w:rPr>
          <w:sz w:val="40"/>
          <w:szCs w:val="40"/>
          <w:lang w:val="en-IN"/>
        </w:rPr>
        <w:t>]).columns</w:t>
      </w:r>
    </w:p>
    <w:p w14:paraId="4FE69BB0" w14:textId="77777777" w:rsidR="00327A3B" w:rsidRPr="00327A3B" w:rsidRDefault="00327A3B" w:rsidP="00327A3B">
      <w:pPr>
        <w:ind w:left="720"/>
        <w:rPr>
          <w:sz w:val="40"/>
          <w:szCs w:val="40"/>
          <w:lang w:val="en-IN"/>
        </w:rPr>
      </w:pPr>
      <w:proofErr w:type="spellStart"/>
      <w:r w:rsidRPr="00327A3B">
        <w:rPr>
          <w:sz w:val="40"/>
          <w:szCs w:val="40"/>
          <w:lang w:val="en-IN"/>
        </w:rPr>
        <w:t>df</w:t>
      </w:r>
      <w:proofErr w:type="spellEnd"/>
      <w:r w:rsidRPr="00327A3B">
        <w:rPr>
          <w:sz w:val="40"/>
          <w:szCs w:val="40"/>
          <w:lang w:val="en-IN"/>
        </w:rPr>
        <w:t>[</w:t>
      </w:r>
      <w:proofErr w:type="spellStart"/>
      <w:r w:rsidRPr="00327A3B">
        <w:rPr>
          <w:sz w:val="40"/>
          <w:szCs w:val="40"/>
          <w:lang w:val="en-IN"/>
        </w:rPr>
        <w:t>numerical_columns</w:t>
      </w:r>
      <w:proofErr w:type="spellEnd"/>
      <w:r w:rsidRPr="00327A3B">
        <w:rPr>
          <w:sz w:val="40"/>
          <w:szCs w:val="40"/>
          <w:lang w:val="en-IN"/>
        </w:rPr>
        <w:t xml:space="preserve">] = </w:t>
      </w:r>
      <w:proofErr w:type="spellStart"/>
      <w:r w:rsidRPr="00327A3B">
        <w:rPr>
          <w:sz w:val="40"/>
          <w:szCs w:val="40"/>
          <w:lang w:val="en-IN"/>
        </w:rPr>
        <w:t>imputer.fit_transform</w:t>
      </w:r>
      <w:proofErr w:type="spellEnd"/>
      <w:r w:rsidRPr="00327A3B">
        <w:rPr>
          <w:sz w:val="40"/>
          <w:szCs w:val="40"/>
          <w:lang w:val="en-IN"/>
        </w:rPr>
        <w:t>(</w:t>
      </w:r>
      <w:proofErr w:type="spellStart"/>
      <w:r w:rsidRPr="00327A3B">
        <w:rPr>
          <w:sz w:val="40"/>
          <w:szCs w:val="40"/>
          <w:lang w:val="en-IN"/>
        </w:rPr>
        <w:t>df</w:t>
      </w:r>
      <w:proofErr w:type="spellEnd"/>
      <w:r w:rsidRPr="00327A3B">
        <w:rPr>
          <w:sz w:val="40"/>
          <w:szCs w:val="40"/>
          <w:lang w:val="en-IN"/>
        </w:rPr>
        <w:t>[</w:t>
      </w:r>
      <w:proofErr w:type="spellStart"/>
      <w:r w:rsidRPr="00327A3B">
        <w:rPr>
          <w:sz w:val="40"/>
          <w:szCs w:val="40"/>
          <w:lang w:val="en-IN"/>
        </w:rPr>
        <w:t>numerical_columns</w:t>
      </w:r>
      <w:proofErr w:type="spellEnd"/>
      <w:r w:rsidRPr="00327A3B">
        <w:rPr>
          <w:sz w:val="40"/>
          <w:szCs w:val="40"/>
          <w:lang w:val="en-IN"/>
        </w:rPr>
        <w:t>])</w:t>
      </w:r>
    </w:p>
    <w:p w14:paraId="5CEF9FEE" w14:textId="77777777" w:rsidR="00327A3B" w:rsidRPr="00327A3B" w:rsidRDefault="00327A3B" w:rsidP="00327A3B">
      <w:pPr>
        <w:ind w:left="720"/>
        <w:rPr>
          <w:sz w:val="40"/>
          <w:szCs w:val="40"/>
          <w:lang w:val="en-IN"/>
        </w:rPr>
      </w:pPr>
    </w:p>
    <w:p w14:paraId="6FD74400" w14:textId="77777777" w:rsidR="00327A3B" w:rsidRPr="00327A3B" w:rsidRDefault="00327A3B" w:rsidP="00327A3B">
      <w:pPr>
        <w:ind w:left="720"/>
        <w:rPr>
          <w:sz w:val="40"/>
          <w:szCs w:val="40"/>
          <w:lang w:val="en-IN"/>
        </w:rPr>
      </w:pPr>
      <w:r w:rsidRPr="00327A3B">
        <w:rPr>
          <w:sz w:val="40"/>
          <w:szCs w:val="40"/>
          <w:lang w:val="en-IN"/>
        </w:rPr>
        <w:t># Replace missing categorical values with the most frequent value</w:t>
      </w:r>
    </w:p>
    <w:p w14:paraId="3058AC56" w14:textId="77777777" w:rsidR="00327A3B" w:rsidRPr="00327A3B" w:rsidRDefault="00327A3B" w:rsidP="00327A3B">
      <w:pPr>
        <w:ind w:left="720"/>
        <w:rPr>
          <w:sz w:val="40"/>
          <w:szCs w:val="40"/>
          <w:lang w:val="en-IN"/>
        </w:rPr>
      </w:pPr>
      <w:proofErr w:type="spellStart"/>
      <w:r w:rsidRPr="00327A3B">
        <w:rPr>
          <w:sz w:val="40"/>
          <w:szCs w:val="40"/>
          <w:lang w:val="en-IN"/>
        </w:rPr>
        <w:t>imputer_cat</w:t>
      </w:r>
      <w:proofErr w:type="spellEnd"/>
      <w:r w:rsidRPr="00327A3B">
        <w:rPr>
          <w:sz w:val="40"/>
          <w:szCs w:val="40"/>
          <w:lang w:val="en-IN"/>
        </w:rPr>
        <w:t xml:space="preserve"> = </w:t>
      </w:r>
      <w:proofErr w:type="spellStart"/>
      <w:r w:rsidRPr="00327A3B">
        <w:rPr>
          <w:sz w:val="40"/>
          <w:szCs w:val="40"/>
          <w:lang w:val="en-IN"/>
        </w:rPr>
        <w:t>SimpleImputer</w:t>
      </w:r>
      <w:proofErr w:type="spellEnd"/>
      <w:r w:rsidRPr="00327A3B">
        <w:rPr>
          <w:sz w:val="40"/>
          <w:szCs w:val="40"/>
          <w:lang w:val="en-IN"/>
        </w:rPr>
        <w:t>(strategy="</w:t>
      </w:r>
      <w:proofErr w:type="spellStart"/>
      <w:r w:rsidRPr="00327A3B">
        <w:rPr>
          <w:sz w:val="40"/>
          <w:szCs w:val="40"/>
          <w:lang w:val="en-IN"/>
        </w:rPr>
        <w:t>most_frequent</w:t>
      </w:r>
      <w:proofErr w:type="spellEnd"/>
      <w:r w:rsidRPr="00327A3B">
        <w:rPr>
          <w:sz w:val="40"/>
          <w:szCs w:val="40"/>
          <w:lang w:val="en-IN"/>
        </w:rPr>
        <w:t>")</w:t>
      </w:r>
    </w:p>
    <w:p w14:paraId="54D82E4A" w14:textId="77777777" w:rsidR="00327A3B" w:rsidRPr="00327A3B" w:rsidRDefault="00327A3B" w:rsidP="00327A3B">
      <w:pPr>
        <w:ind w:left="720"/>
        <w:rPr>
          <w:sz w:val="40"/>
          <w:szCs w:val="40"/>
          <w:lang w:val="en-IN"/>
        </w:rPr>
      </w:pPr>
      <w:proofErr w:type="spellStart"/>
      <w:r w:rsidRPr="00327A3B">
        <w:rPr>
          <w:sz w:val="40"/>
          <w:szCs w:val="40"/>
          <w:lang w:val="en-IN"/>
        </w:rPr>
        <w:t>categorical_columns</w:t>
      </w:r>
      <w:proofErr w:type="spellEnd"/>
      <w:r w:rsidRPr="00327A3B">
        <w:rPr>
          <w:sz w:val="40"/>
          <w:szCs w:val="40"/>
          <w:lang w:val="en-IN"/>
        </w:rPr>
        <w:t xml:space="preserve"> = </w:t>
      </w:r>
      <w:proofErr w:type="spellStart"/>
      <w:proofErr w:type="gramStart"/>
      <w:r w:rsidRPr="00327A3B">
        <w:rPr>
          <w:sz w:val="40"/>
          <w:szCs w:val="40"/>
          <w:lang w:val="en-IN"/>
        </w:rPr>
        <w:t>df.select</w:t>
      </w:r>
      <w:proofErr w:type="gramEnd"/>
      <w:r w:rsidRPr="00327A3B">
        <w:rPr>
          <w:sz w:val="40"/>
          <w:szCs w:val="40"/>
          <w:lang w:val="en-IN"/>
        </w:rPr>
        <w:t>_dtypes</w:t>
      </w:r>
      <w:proofErr w:type="spellEnd"/>
      <w:r w:rsidRPr="00327A3B">
        <w:rPr>
          <w:sz w:val="40"/>
          <w:szCs w:val="40"/>
          <w:lang w:val="en-IN"/>
        </w:rPr>
        <w:t>(include=["object"]).columns</w:t>
      </w:r>
    </w:p>
    <w:p w14:paraId="0474BEED" w14:textId="77777777" w:rsidR="00327A3B" w:rsidRPr="00327A3B" w:rsidRDefault="00327A3B" w:rsidP="00327A3B">
      <w:pPr>
        <w:ind w:left="720"/>
        <w:rPr>
          <w:sz w:val="40"/>
          <w:szCs w:val="40"/>
          <w:lang w:val="en-IN"/>
        </w:rPr>
      </w:pPr>
      <w:proofErr w:type="spellStart"/>
      <w:r w:rsidRPr="00327A3B">
        <w:rPr>
          <w:sz w:val="40"/>
          <w:szCs w:val="40"/>
          <w:lang w:val="en-IN"/>
        </w:rPr>
        <w:t>df</w:t>
      </w:r>
      <w:proofErr w:type="spellEnd"/>
      <w:r w:rsidRPr="00327A3B">
        <w:rPr>
          <w:sz w:val="40"/>
          <w:szCs w:val="40"/>
          <w:lang w:val="en-IN"/>
        </w:rPr>
        <w:t>[</w:t>
      </w:r>
      <w:proofErr w:type="spellStart"/>
      <w:r w:rsidRPr="00327A3B">
        <w:rPr>
          <w:sz w:val="40"/>
          <w:szCs w:val="40"/>
          <w:lang w:val="en-IN"/>
        </w:rPr>
        <w:t>categorical_columns</w:t>
      </w:r>
      <w:proofErr w:type="spellEnd"/>
      <w:r w:rsidRPr="00327A3B">
        <w:rPr>
          <w:sz w:val="40"/>
          <w:szCs w:val="40"/>
          <w:lang w:val="en-IN"/>
        </w:rPr>
        <w:t xml:space="preserve">] = </w:t>
      </w:r>
      <w:proofErr w:type="spellStart"/>
      <w:r w:rsidRPr="00327A3B">
        <w:rPr>
          <w:sz w:val="40"/>
          <w:szCs w:val="40"/>
          <w:lang w:val="en-IN"/>
        </w:rPr>
        <w:t>imputer_cat.fit_transform</w:t>
      </w:r>
      <w:proofErr w:type="spellEnd"/>
      <w:r w:rsidRPr="00327A3B">
        <w:rPr>
          <w:sz w:val="40"/>
          <w:szCs w:val="40"/>
          <w:lang w:val="en-IN"/>
        </w:rPr>
        <w:t>(</w:t>
      </w:r>
      <w:proofErr w:type="spellStart"/>
      <w:r w:rsidRPr="00327A3B">
        <w:rPr>
          <w:sz w:val="40"/>
          <w:szCs w:val="40"/>
          <w:lang w:val="en-IN"/>
        </w:rPr>
        <w:t>df</w:t>
      </w:r>
      <w:proofErr w:type="spellEnd"/>
      <w:r w:rsidRPr="00327A3B">
        <w:rPr>
          <w:sz w:val="40"/>
          <w:szCs w:val="40"/>
          <w:lang w:val="en-IN"/>
        </w:rPr>
        <w:t>[</w:t>
      </w:r>
      <w:proofErr w:type="spellStart"/>
      <w:r w:rsidRPr="00327A3B">
        <w:rPr>
          <w:sz w:val="40"/>
          <w:szCs w:val="40"/>
          <w:lang w:val="en-IN"/>
        </w:rPr>
        <w:t>categorical_columns</w:t>
      </w:r>
      <w:proofErr w:type="spellEnd"/>
      <w:r w:rsidRPr="00327A3B">
        <w:rPr>
          <w:sz w:val="40"/>
          <w:szCs w:val="40"/>
          <w:lang w:val="en-IN"/>
        </w:rPr>
        <w:t>])</w:t>
      </w:r>
    </w:p>
    <w:p w14:paraId="0DCD4F1C" w14:textId="77777777" w:rsidR="00327A3B" w:rsidRPr="00327A3B" w:rsidRDefault="00327A3B" w:rsidP="00327A3B">
      <w:pPr>
        <w:ind w:left="720"/>
        <w:rPr>
          <w:sz w:val="40"/>
          <w:szCs w:val="40"/>
          <w:lang w:val="en-IN"/>
        </w:rPr>
      </w:pPr>
    </w:p>
    <w:p w14:paraId="1860A3D1" w14:textId="77777777" w:rsidR="00327A3B" w:rsidRPr="00327A3B" w:rsidRDefault="00327A3B" w:rsidP="00327A3B">
      <w:pPr>
        <w:ind w:left="720"/>
        <w:rPr>
          <w:sz w:val="40"/>
          <w:szCs w:val="40"/>
          <w:lang w:val="en-IN"/>
        </w:rPr>
      </w:pPr>
      <w:r w:rsidRPr="00327A3B">
        <w:rPr>
          <w:sz w:val="40"/>
          <w:szCs w:val="40"/>
          <w:lang w:val="en-IN"/>
        </w:rPr>
        <w:lastRenderedPageBreak/>
        <w:t># Standardize inconsistent categorical data</w:t>
      </w:r>
    </w:p>
    <w:p w14:paraId="4E7936B5" w14:textId="77777777" w:rsidR="00327A3B" w:rsidRPr="00327A3B" w:rsidRDefault="00327A3B" w:rsidP="00327A3B">
      <w:pPr>
        <w:ind w:left="720"/>
        <w:rPr>
          <w:sz w:val="40"/>
          <w:szCs w:val="40"/>
          <w:lang w:val="en-IN"/>
        </w:rPr>
      </w:pPr>
      <w:proofErr w:type="spellStart"/>
      <w:r w:rsidRPr="00327A3B">
        <w:rPr>
          <w:sz w:val="40"/>
          <w:szCs w:val="40"/>
          <w:lang w:val="en-IN"/>
        </w:rPr>
        <w:t>df</w:t>
      </w:r>
      <w:proofErr w:type="spellEnd"/>
      <w:r w:rsidRPr="00327A3B">
        <w:rPr>
          <w:sz w:val="40"/>
          <w:szCs w:val="40"/>
          <w:lang w:val="en-IN"/>
        </w:rPr>
        <w:t xml:space="preserve">["Gender"] = </w:t>
      </w:r>
      <w:proofErr w:type="spellStart"/>
      <w:r w:rsidRPr="00327A3B">
        <w:rPr>
          <w:sz w:val="40"/>
          <w:szCs w:val="40"/>
          <w:lang w:val="en-IN"/>
        </w:rPr>
        <w:t>df</w:t>
      </w:r>
      <w:proofErr w:type="spellEnd"/>
      <w:r w:rsidRPr="00327A3B">
        <w:rPr>
          <w:sz w:val="40"/>
          <w:szCs w:val="40"/>
          <w:lang w:val="en-IN"/>
        </w:rPr>
        <w:t>["Gender"</w:t>
      </w:r>
      <w:proofErr w:type="gramStart"/>
      <w:r w:rsidRPr="00327A3B">
        <w:rPr>
          <w:sz w:val="40"/>
          <w:szCs w:val="40"/>
          <w:lang w:val="en-IN"/>
        </w:rPr>
        <w:t>].replace</w:t>
      </w:r>
      <w:proofErr w:type="gramEnd"/>
      <w:r w:rsidRPr="00327A3B">
        <w:rPr>
          <w:sz w:val="40"/>
          <w:szCs w:val="40"/>
          <w:lang w:val="en-IN"/>
        </w:rPr>
        <w:t>({"M": "Male", "F": "Female"})</w:t>
      </w:r>
    </w:p>
    <w:p w14:paraId="1B3496EC" w14:textId="77777777" w:rsidR="00327A3B" w:rsidRPr="00327A3B" w:rsidRDefault="00327A3B" w:rsidP="00327A3B">
      <w:pPr>
        <w:ind w:left="720"/>
        <w:rPr>
          <w:sz w:val="40"/>
          <w:szCs w:val="40"/>
          <w:lang w:val="en-IN"/>
        </w:rPr>
      </w:pPr>
    </w:p>
    <w:p w14:paraId="4B8E950E" w14:textId="77777777" w:rsidR="00327A3B" w:rsidRPr="00327A3B" w:rsidRDefault="00327A3B" w:rsidP="00327A3B">
      <w:pPr>
        <w:ind w:left="720"/>
        <w:rPr>
          <w:sz w:val="40"/>
          <w:szCs w:val="40"/>
          <w:lang w:val="en-IN"/>
        </w:rPr>
      </w:pPr>
      <w:r w:rsidRPr="00327A3B">
        <w:rPr>
          <w:sz w:val="40"/>
          <w:szCs w:val="40"/>
          <w:lang w:val="en-IN"/>
        </w:rPr>
        <w:t># Remove noisy data</w:t>
      </w:r>
    </w:p>
    <w:p w14:paraId="37F91234" w14:textId="77777777" w:rsidR="00327A3B" w:rsidRPr="00327A3B" w:rsidRDefault="00327A3B" w:rsidP="00327A3B">
      <w:pPr>
        <w:ind w:left="720"/>
        <w:rPr>
          <w:sz w:val="40"/>
          <w:szCs w:val="40"/>
          <w:lang w:val="en-IN"/>
        </w:rPr>
      </w:pPr>
      <w:r w:rsidRPr="00327A3B">
        <w:rPr>
          <w:sz w:val="40"/>
          <w:szCs w:val="40"/>
          <w:lang w:val="en-IN"/>
        </w:rPr>
        <w:t># Example: Removing extreme outliers in numerical columns using IQR</w:t>
      </w:r>
    </w:p>
    <w:p w14:paraId="693C1FBE" w14:textId="77777777" w:rsidR="00327A3B" w:rsidRPr="00327A3B" w:rsidRDefault="00327A3B" w:rsidP="00327A3B">
      <w:pPr>
        <w:ind w:left="720"/>
        <w:rPr>
          <w:sz w:val="40"/>
          <w:szCs w:val="40"/>
          <w:lang w:val="en-IN"/>
        </w:rPr>
      </w:pPr>
      <w:r w:rsidRPr="00327A3B">
        <w:rPr>
          <w:sz w:val="40"/>
          <w:szCs w:val="40"/>
          <w:lang w:val="en-IN"/>
        </w:rPr>
        <w:t xml:space="preserve">for col in </w:t>
      </w:r>
      <w:proofErr w:type="spellStart"/>
      <w:r w:rsidRPr="00327A3B">
        <w:rPr>
          <w:sz w:val="40"/>
          <w:szCs w:val="40"/>
          <w:lang w:val="en-IN"/>
        </w:rPr>
        <w:t>numerical_columns</w:t>
      </w:r>
      <w:proofErr w:type="spellEnd"/>
      <w:r w:rsidRPr="00327A3B">
        <w:rPr>
          <w:sz w:val="40"/>
          <w:szCs w:val="40"/>
          <w:lang w:val="en-IN"/>
        </w:rPr>
        <w:t>:</w:t>
      </w:r>
    </w:p>
    <w:p w14:paraId="429AA779" w14:textId="77777777" w:rsidR="00327A3B" w:rsidRPr="00327A3B" w:rsidRDefault="00327A3B" w:rsidP="00327A3B">
      <w:pPr>
        <w:ind w:left="720"/>
        <w:rPr>
          <w:sz w:val="40"/>
          <w:szCs w:val="40"/>
          <w:lang w:val="en-IN"/>
        </w:rPr>
      </w:pPr>
      <w:r w:rsidRPr="00327A3B">
        <w:rPr>
          <w:sz w:val="40"/>
          <w:szCs w:val="40"/>
          <w:lang w:val="en-IN"/>
        </w:rPr>
        <w:t xml:space="preserve">    q1 = </w:t>
      </w:r>
      <w:proofErr w:type="spellStart"/>
      <w:r w:rsidRPr="00327A3B">
        <w:rPr>
          <w:sz w:val="40"/>
          <w:szCs w:val="40"/>
          <w:lang w:val="en-IN"/>
        </w:rPr>
        <w:t>df</w:t>
      </w:r>
      <w:proofErr w:type="spellEnd"/>
      <w:r w:rsidRPr="00327A3B">
        <w:rPr>
          <w:sz w:val="40"/>
          <w:szCs w:val="40"/>
          <w:lang w:val="en-IN"/>
        </w:rPr>
        <w:t>[col</w:t>
      </w:r>
      <w:proofErr w:type="gramStart"/>
      <w:r w:rsidRPr="00327A3B">
        <w:rPr>
          <w:sz w:val="40"/>
          <w:szCs w:val="40"/>
          <w:lang w:val="en-IN"/>
        </w:rPr>
        <w:t>].quantile</w:t>
      </w:r>
      <w:proofErr w:type="gramEnd"/>
      <w:r w:rsidRPr="00327A3B">
        <w:rPr>
          <w:sz w:val="40"/>
          <w:szCs w:val="40"/>
          <w:lang w:val="en-IN"/>
        </w:rPr>
        <w:t>(0.25)</w:t>
      </w:r>
    </w:p>
    <w:p w14:paraId="42179291" w14:textId="77777777" w:rsidR="00327A3B" w:rsidRPr="00327A3B" w:rsidRDefault="00327A3B" w:rsidP="00327A3B">
      <w:pPr>
        <w:ind w:left="720"/>
        <w:rPr>
          <w:sz w:val="40"/>
          <w:szCs w:val="40"/>
          <w:lang w:val="en-IN"/>
        </w:rPr>
      </w:pPr>
      <w:r w:rsidRPr="00327A3B">
        <w:rPr>
          <w:sz w:val="40"/>
          <w:szCs w:val="40"/>
          <w:lang w:val="en-IN"/>
        </w:rPr>
        <w:t xml:space="preserve">    q3 = </w:t>
      </w:r>
      <w:proofErr w:type="spellStart"/>
      <w:r w:rsidRPr="00327A3B">
        <w:rPr>
          <w:sz w:val="40"/>
          <w:szCs w:val="40"/>
          <w:lang w:val="en-IN"/>
        </w:rPr>
        <w:t>df</w:t>
      </w:r>
      <w:proofErr w:type="spellEnd"/>
      <w:r w:rsidRPr="00327A3B">
        <w:rPr>
          <w:sz w:val="40"/>
          <w:szCs w:val="40"/>
          <w:lang w:val="en-IN"/>
        </w:rPr>
        <w:t>[col</w:t>
      </w:r>
      <w:proofErr w:type="gramStart"/>
      <w:r w:rsidRPr="00327A3B">
        <w:rPr>
          <w:sz w:val="40"/>
          <w:szCs w:val="40"/>
          <w:lang w:val="en-IN"/>
        </w:rPr>
        <w:t>].quantile</w:t>
      </w:r>
      <w:proofErr w:type="gramEnd"/>
      <w:r w:rsidRPr="00327A3B">
        <w:rPr>
          <w:sz w:val="40"/>
          <w:szCs w:val="40"/>
          <w:lang w:val="en-IN"/>
        </w:rPr>
        <w:t>(0.75)</w:t>
      </w:r>
    </w:p>
    <w:p w14:paraId="1D5E94B4" w14:textId="77777777" w:rsidR="00327A3B" w:rsidRPr="00327A3B" w:rsidRDefault="00327A3B" w:rsidP="00327A3B">
      <w:pPr>
        <w:ind w:left="720"/>
        <w:rPr>
          <w:sz w:val="40"/>
          <w:szCs w:val="40"/>
          <w:lang w:val="en-IN"/>
        </w:rPr>
      </w:pPr>
      <w:r w:rsidRPr="00327A3B">
        <w:rPr>
          <w:sz w:val="40"/>
          <w:szCs w:val="40"/>
          <w:lang w:val="en-IN"/>
        </w:rPr>
        <w:t xml:space="preserve">    </w:t>
      </w:r>
      <w:proofErr w:type="spellStart"/>
      <w:r w:rsidRPr="00327A3B">
        <w:rPr>
          <w:sz w:val="40"/>
          <w:szCs w:val="40"/>
          <w:lang w:val="en-IN"/>
        </w:rPr>
        <w:t>iqr</w:t>
      </w:r>
      <w:proofErr w:type="spellEnd"/>
      <w:r w:rsidRPr="00327A3B">
        <w:rPr>
          <w:sz w:val="40"/>
          <w:szCs w:val="40"/>
          <w:lang w:val="en-IN"/>
        </w:rPr>
        <w:t xml:space="preserve"> = q3 - q1</w:t>
      </w:r>
    </w:p>
    <w:p w14:paraId="507B7091" w14:textId="77777777" w:rsidR="00327A3B" w:rsidRPr="00327A3B" w:rsidRDefault="00327A3B" w:rsidP="00327A3B">
      <w:pPr>
        <w:ind w:left="720"/>
        <w:rPr>
          <w:sz w:val="40"/>
          <w:szCs w:val="40"/>
          <w:lang w:val="en-IN"/>
        </w:rPr>
      </w:pPr>
      <w:r w:rsidRPr="00327A3B">
        <w:rPr>
          <w:sz w:val="40"/>
          <w:szCs w:val="40"/>
          <w:lang w:val="en-IN"/>
        </w:rPr>
        <w:t xml:space="preserve">    </w:t>
      </w:r>
      <w:proofErr w:type="spellStart"/>
      <w:r w:rsidRPr="00327A3B">
        <w:rPr>
          <w:sz w:val="40"/>
          <w:szCs w:val="40"/>
          <w:lang w:val="en-IN"/>
        </w:rPr>
        <w:t>lower_bound</w:t>
      </w:r>
      <w:proofErr w:type="spellEnd"/>
      <w:r w:rsidRPr="00327A3B">
        <w:rPr>
          <w:sz w:val="40"/>
          <w:szCs w:val="40"/>
          <w:lang w:val="en-IN"/>
        </w:rPr>
        <w:t xml:space="preserve"> = q1 - 1.5 * </w:t>
      </w:r>
      <w:proofErr w:type="spellStart"/>
      <w:r w:rsidRPr="00327A3B">
        <w:rPr>
          <w:sz w:val="40"/>
          <w:szCs w:val="40"/>
          <w:lang w:val="en-IN"/>
        </w:rPr>
        <w:t>iqr</w:t>
      </w:r>
      <w:proofErr w:type="spellEnd"/>
    </w:p>
    <w:p w14:paraId="2A9A46D7" w14:textId="77777777" w:rsidR="00327A3B" w:rsidRPr="00327A3B" w:rsidRDefault="00327A3B" w:rsidP="00327A3B">
      <w:pPr>
        <w:ind w:left="720"/>
        <w:rPr>
          <w:sz w:val="40"/>
          <w:szCs w:val="40"/>
          <w:lang w:val="en-IN"/>
        </w:rPr>
      </w:pPr>
      <w:r w:rsidRPr="00327A3B">
        <w:rPr>
          <w:sz w:val="40"/>
          <w:szCs w:val="40"/>
          <w:lang w:val="en-IN"/>
        </w:rPr>
        <w:t xml:space="preserve">    </w:t>
      </w:r>
      <w:proofErr w:type="spellStart"/>
      <w:r w:rsidRPr="00327A3B">
        <w:rPr>
          <w:sz w:val="40"/>
          <w:szCs w:val="40"/>
          <w:lang w:val="en-IN"/>
        </w:rPr>
        <w:t>upper_bound</w:t>
      </w:r>
      <w:proofErr w:type="spellEnd"/>
      <w:r w:rsidRPr="00327A3B">
        <w:rPr>
          <w:sz w:val="40"/>
          <w:szCs w:val="40"/>
          <w:lang w:val="en-IN"/>
        </w:rPr>
        <w:t xml:space="preserve"> = q3 + 1.5 * </w:t>
      </w:r>
      <w:proofErr w:type="spellStart"/>
      <w:r w:rsidRPr="00327A3B">
        <w:rPr>
          <w:sz w:val="40"/>
          <w:szCs w:val="40"/>
          <w:lang w:val="en-IN"/>
        </w:rPr>
        <w:t>iqr</w:t>
      </w:r>
      <w:proofErr w:type="spellEnd"/>
    </w:p>
    <w:p w14:paraId="7B9C699D" w14:textId="77777777" w:rsidR="00327A3B" w:rsidRPr="00327A3B" w:rsidRDefault="00327A3B" w:rsidP="00327A3B">
      <w:pPr>
        <w:ind w:left="720"/>
        <w:rPr>
          <w:sz w:val="40"/>
          <w:szCs w:val="40"/>
          <w:lang w:val="en-IN"/>
        </w:rPr>
      </w:pPr>
      <w:r w:rsidRPr="00327A3B">
        <w:rPr>
          <w:sz w:val="40"/>
          <w:szCs w:val="40"/>
          <w:lang w:val="en-IN"/>
        </w:rPr>
        <w:t xml:space="preserve">    </w:t>
      </w:r>
      <w:proofErr w:type="spellStart"/>
      <w:r w:rsidRPr="00327A3B">
        <w:rPr>
          <w:sz w:val="40"/>
          <w:szCs w:val="40"/>
          <w:lang w:val="en-IN"/>
        </w:rPr>
        <w:t>df</w:t>
      </w:r>
      <w:proofErr w:type="spellEnd"/>
      <w:r w:rsidRPr="00327A3B">
        <w:rPr>
          <w:sz w:val="40"/>
          <w:szCs w:val="40"/>
          <w:lang w:val="en-IN"/>
        </w:rPr>
        <w:t xml:space="preserve"> = </w:t>
      </w:r>
      <w:proofErr w:type="spellStart"/>
      <w:r w:rsidRPr="00327A3B">
        <w:rPr>
          <w:sz w:val="40"/>
          <w:szCs w:val="40"/>
          <w:lang w:val="en-IN"/>
        </w:rPr>
        <w:t>df</w:t>
      </w:r>
      <w:proofErr w:type="spellEnd"/>
      <w:r w:rsidRPr="00327A3B">
        <w:rPr>
          <w:sz w:val="40"/>
          <w:szCs w:val="40"/>
          <w:lang w:val="en-IN"/>
        </w:rPr>
        <w:t>[(</w:t>
      </w:r>
      <w:proofErr w:type="spellStart"/>
      <w:r w:rsidRPr="00327A3B">
        <w:rPr>
          <w:sz w:val="40"/>
          <w:szCs w:val="40"/>
          <w:lang w:val="en-IN"/>
        </w:rPr>
        <w:t>df</w:t>
      </w:r>
      <w:proofErr w:type="spellEnd"/>
      <w:r w:rsidRPr="00327A3B">
        <w:rPr>
          <w:sz w:val="40"/>
          <w:szCs w:val="40"/>
          <w:lang w:val="en-IN"/>
        </w:rPr>
        <w:t xml:space="preserve">[col] &gt;= </w:t>
      </w:r>
      <w:proofErr w:type="spellStart"/>
      <w:r w:rsidRPr="00327A3B">
        <w:rPr>
          <w:sz w:val="40"/>
          <w:szCs w:val="40"/>
          <w:lang w:val="en-IN"/>
        </w:rPr>
        <w:t>lower_bound</w:t>
      </w:r>
      <w:proofErr w:type="spellEnd"/>
      <w:r w:rsidRPr="00327A3B">
        <w:rPr>
          <w:sz w:val="40"/>
          <w:szCs w:val="40"/>
          <w:lang w:val="en-IN"/>
        </w:rPr>
        <w:t>) &amp; (</w:t>
      </w:r>
      <w:proofErr w:type="spellStart"/>
      <w:r w:rsidRPr="00327A3B">
        <w:rPr>
          <w:sz w:val="40"/>
          <w:szCs w:val="40"/>
          <w:lang w:val="en-IN"/>
        </w:rPr>
        <w:t>df</w:t>
      </w:r>
      <w:proofErr w:type="spellEnd"/>
      <w:r w:rsidRPr="00327A3B">
        <w:rPr>
          <w:sz w:val="40"/>
          <w:szCs w:val="40"/>
          <w:lang w:val="en-IN"/>
        </w:rPr>
        <w:t xml:space="preserve">[col] &lt;= </w:t>
      </w:r>
      <w:proofErr w:type="spellStart"/>
      <w:r w:rsidRPr="00327A3B">
        <w:rPr>
          <w:sz w:val="40"/>
          <w:szCs w:val="40"/>
          <w:lang w:val="en-IN"/>
        </w:rPr>
        <w:t>upper_bound</w:t>
      </w:r>
      <w:proofErr w:type="spellEnd"/>
      <w:r w:rsidRPr="00327A3B">
        <w:rPr>
          <w:sz w:val="40"/>
          <w:szCs w:val="40"/>
          <w:lang w:val="en-IN"/>
        </w:rPr>
        <w:t>)]</w:t>
      </w:r>
    </w:p>
    <w:p w14:paraId="3A8C9F20" w14:textId="77777777" w:rsidR="00327A3B" w:rsidRPr="00327A3B" w:rsidRDefault="00327A3B" w:rsidP="00327A3B">
      <w:pPr>
        <w:ind w:left="720"/>
        <w:rPr>
          <w:sz w:val="40"/>
          <w:szCs w:val="40"/>
          <w:lang w:val="en-IN"/>
        </w:rPr>
      </w:pPr>
    </w:p>
    <w:p w14:paraId="3FC16877" w14:textId="77777777" w:rsidR="00327A3B" w:rsidRPr="00327A3B" w:rsidRDefault="00327A3B" w:rsidP="00327A3B">
      <w:pPr>
        <w:ind w:left="720"/>
        <w:rPr>
          <w:sz w:val="40"/>
          <w:szCs w:val="40"/>
          <w:lang w:val="en-IN"/>
        </w:rPr>
      </w:pPr>
      <w:r w:rsidRPr="00327A3B">
        <w:rPr>
          <w:sz w:val="40"/>
          <w:szCs w:val="40"/>
          <w:lang w:val="en-IN"/>
        </w:rPr>
        <w:t># Standardize numerical columns for scaling</w:t>
      </w:r>
    </w:p>
    <w:p w14:paraId="79D16EE6" w14:textId="77777777" w:rsidR="00327A3B" w:rsidRPr="00327A3B" w:rsidRDefault="00327A3B" w:rsidP="00327A3B">
      <w:pPr>
        <w:ind w:left="720"/>
        <w:rPr>
          <w:sz w:val="40"/>
          <w:szCs w:val="40"/>
          <w:lang w:val="en-IN"/>
        </w:rPr>
      </w:pPr>
      <w:r w:rsidRPr="00327A3B">
        <w:rPr>
          <w:sz w:val="40"/>
          <w:szCs w:val="40"/>
          <w:lang w:val="en-IN"/>
        </w:rPr>
        <w:t xml:space="preserve">scaler = </w:t>
      </w:r>
      <w:proofErr w:type="spellStart"/>
      <w:proofErr w:type="gramStart"/>
      <w:r w:rsidRPr="00327A3B">
        <w:rPr>
          <w:sz w:val="40"/>
          <w:szCs w:val="40"/>
          <w:lang w:val="en-IN"/>
        </w:rPr>
        <w:t>StandardScaler</w:t>
      </w:r>
      <w:proofErr w:type="spellEnd"/>
      <w:r w:rsidRPr="00327A3B">
        <w:rPr>
          <w:sz w:val="40"/>
          <w:szCs w:val="40"/>
          <w:lang w:val="en-IN"/>
        </w:rPr>
        <w:t>(</w:t>
      </w:r>
      <w:proofErr w:type="gramEnd"/>
      <w:r w:rsidRPr="00327A3B">
        <w:rPr>
          <w:sz w:val="40"/>
          <w:szCs w:val="40"/>
          <w:lang w:val="en-IN"/>
        </w:rPr>
        <w:t>)</w:t>
      </w:r>
    </w:p>
    <w:p w14:paraId="72986D4E" w14:textId="77777777" w:rsidR="00327A3B" w:rsidRPr="00327A3B" w:rsidRDefault="00327A3B" w:rsidP="00327A3B">
      <w:pPr>
        <w:ind w:left="720"/>
        <w:rPr>
          <w:sz w:val="40"/>
          <w:szCs w:val="40"/>
          <w:lang w:val="en-IN"/>
        </w:rPr>
      </w:pPr>
      <w:proofErr w:type="spellStart"/>
      <w:r w:rsidRPr="00327A3B">
        <w:rPr>
          <w:sz w:val="40"/>
          <w:szCs w:val="40"/>
          <w:lang w:val="en-IN"/>
        </w:rPr>
        <w:t>df</w:t>
      </w:r>
      <w:proofErr w:type="spellEnd"/>
      <w:r w:rsidRPr="00327A3B">
        <w:rPr>
          <w:sz w:val="40"/>
          <w:szCs w:val="40"/>
          <w:lang w:val="en-IN"/>
        </w:rPr>
        <w:t>[</w:t>
      </w:r>
      <w:proofErr w:type="spellStart"/>
      <w:r w:rsidRPr="00327A3B">
        <w:rPr>
          <w:sz w:val="40"/>
          <w:szCs w:val="40"/>
          <w:lang w:val="en-IN"/>
        </w:rPr>
        <w:t>numerical_columns</w:t>
      </w:r>
      <w:proofErr w:type="spellEnd"/>
      <w:r w:rsidRPr="00327A3B">
        <w:rPr>
          <w:sz w:val="40"/>
          <w:szCs w:val="40"/>
          <w:lang w:val="en-IN"/>
        </w:rPr>
        <w:t xml:space="preserve">] = </w:t>
      </w:r>
      <w:proofErr w:type="spellStart"/>
      <w:r w:rsidRPr="00327A3B">
        <w:rPr>
          <w:sz w:val="40"/>
          <w:szCs w:val="40"/>
          <w:lang w:val="en-IN"/>
        </w:rPr>
        <w:t>scaler.fit_transform</w:t>
      </w:r>
      <w:proofErr w:type="spellEnd"/>
      <w:r w:rsidRPr="00327A3B">
        <w:rPr>
          <w:sz w:val="40"/>
          <w:szCs w:val="40"/>
          <w:lang w:val="en-IN"/>
        </w:rPr>
        <w:t>(</w:t>
      </w:r>
      <w:proofErr w:type="spellStart"/>
      <w:r w:rsidRPr="00327A3B">
        <w:rPr>
          <w:sz w:val="40"/>
          <w:szCs w:val="40"/>
          <w:lang w:val="en-IN"/>
        </w:rPr>
        <w:t>df</w:t>
      </w:r>
      <w:proofErr w:type="spellEnd"/>
      <w:r w:rsidRPr="00327A3B">
        <w:rPr>
          <w:sz w:val="40"/>
          <w:szCs w:val="40"/>
          <w:lang w:val="en-IN"/>
        </w:rPr>
        <w:t>[</w:t>
      </w:r>
      <w:proofErr w:type="spellStart"/>
      <w:r w:rsidRPr="00327A3B">
        <w:rPr>
          <w:sz w:val="40"/>
          <w:szCs w:val="40"/>
          <w:lang w:val="en-IN"/>
        </w:rPr>
        <w:t>numerical_columns</w:t>
      </w:r>
      <w:proofErr w:type="spellEnd"/>
      <w:r w:rsidRPr="00327A3B">
        <w:rPr>
          <w:sz w:val="40"/>
          <w:szCs w:val="40"/>
          <w:lang w:val="en-IN"/>
        </w:rPr>
        <w:t>])</w:t>
      </w:r>
    </w:p>
    <w:p w14:paraId="5CA63DFF" w14:textId="77777777" w:rsidR="00327A3B" w:rsidRPr="00327A3B" w:rsidRDefault="00327A3B" w:rsidP="00327A3B">
      <w:pPr>
        <w:ind w:left="720"/>
        <w:rPr>
          <w:sz w:val="40"/>
          <w:szCs w:val="40"/>
          <w:lang w:val="en-IN"/>
        </w:rPr>
      </w:pPr>
    </w:p>
    <w:p w14:paraId="70A558CB" w14:textId="77777777" w:rsidR="00327A3B" w:rsidRPr="00327A3B" w:rsidRDefault="00327A3B" w:rsidP="00327A3B">
      <w:pPr>
        <w:ind w:left="720"/>
        <w:rPr>
          <w:sz w:val="40"/>
          <w:szCs w:val="40"/>
          <w:lang w:val="en-IN"/>
        </w:rPr>
      </w:pPr>
      <w:r w:rsidRPr="00327A3B">
        <w:rPr>
          <w:sz w:val="40"/>
          <w:szCs w:val="40"/>
          <w:lang w:val="en-IN"/>
        </w:rPr>
        <w:t># Save cleaned dataset as CSV file</w:t>
      </w:r>
    </w:p>
    <w:p w14:paraId="124C58F0" w14:textId="77777777" w:rsidR="00327A3B" w:rsidRPr="00327A3B" w:rsidRDefault="00327A3B" w:rsidP="00327A3B">
      <w:pPr>
        <w:ind w:left="720"/>
        <w:rPr>
          <w:sz w:val="40"/>
          <w:szCs w:val="40"/>
          <w:lang w:val="en-IN"/>
        </w:rPr>
      </w:pPr>
      <w:proofErr w:type="spellStart"/>
      <w:r w:rsidRPr="00327A3B">
        <w:rPr>
          <w:sz w:val="40"/>
          <w:szCs w:val="40"/>
          <w:lang w:val="en-IN"/>
        </w:rPr>
        <w:t>csv_filename</w:t>
      </w:r>
      <w:proofErr w:type="spellEnd"/>
      <w:r w:rsidRPr="00327A3B">
        <w:rPr>
          <w:sz w:val="40"/>
          <w:szCs w:val="40"/>
          <w:lang w:val="en-IN"/>
        </w:rPr>
        <w:t xml:space="preserve"> = "cleaned_healthcare_data.csv"</w:t>
      </w:r>
    </w:p>
    <w:p w14:paraId="15FCA5F7" w14:textId="77777777" w:rsidR="00327A3B" w:rsidRPr="00327A3B" w:rsidRDefault="00327A3B" w:rsidP="00327A3B">
      <w:pPr>
        <w:ind w:left="720"/>
        <w:rPr>
          <w:sz w:val="40"/>
          <w:szCs w:val="40"/>
          <w:lang w:val="en-IN"/>
        </w:rPr>
      </w:pPr>
      <w:proofErr w:type="spellStart"/>
      <w:r w:rsidRPr="00327A3B">
        <w:rPr>
          <w:sz w:val="40"/>
          <w:szCs w:val="40"/>
          <w:lang w:val="en-IN"/>
        </w:rPr>
        <w:t>df.to_</w:t>
      </w:r>
      <w:proofErr w:type="gramStart"/>
      <w:r w:rsidRPr="00327A3B">
        <w:rPr>
          <w:sz w:val="40"/>
          <w:szCs w:val="40"/>
          <w:lang w:val="en-IN"/>
        </w:rPr>
        <w:t>csv</w:t>
      </w:r>
      <w:proofErr w:type="spellEnd"/>
      <w:r w:rsidRPr="00327A3B">
        <w:rPr>
          <w:sz w:val="40"/>
          <w:szCs w:val="40"/>
          <w:lang w:val="en-IN"/>
        </w:rPr>
        <w:t>(</w:t>
      </w:r>
      <w:proofErr w:type="spellStart"/>
      <w:proofErr w:type="gramEnd"/>
      <w:r w:rsidRPr="00327A3B">
        <w:rPr>
          <w:sz w:val="40"/>
          <w:szCs w:val="40"/>
          <w:lang w:val="en-IN"/>
        </w:rPr>
        <w:t>csv_filename</w:t>
      </w:r>
      <w:proofErr w:type="spellEnd"/>
      <w:r w:rsidRPr="00327A3B">
        <w:rPr>
          <w:sz w:val="40"/>
          <w:szCs w:val="40"/>
          <w:lang w:val="en-IN"/>
        </w:rPr>
        <w:t>, index=False)</w:t>
      </w:r>
    </w:p>
    <w:p w14:paraId="18779FBE" w14:textId="77777777" w:rsidR="00327A3B" w:rsidRPr="00327A3B" w:rsidRDefault="00327A3B" w:rsidP="00327A3B">
      <w:pPr>
        <w:ind w:left="720"/>
        <w:rPr>
          <w:sz w:val="40"/>
          <w:szCs w:val="40"/>
          <w:lang w:val="en-IN"/>
        </w:rPr>
      </w:pPr>
      <w:proofErr w:type="gramStart"/>
      <w:r w:rsidRPr="00327A3B">
        <w:rPr>
          <w:sz w:val="40"/>
          <w:szCs w:val="40"/>
          <w:lang w:val="en-IN"/>
        </w:rPr>
        <w:t>print(</w:t>
      </w:r>
      <w:proofErr w:type="spellStart"/>
      <w:proofErr w:type="gramEnd"/>
      <w:r w:rsidRPr="00327A3B">
        <w:rPr>
          <w:sz w:val="40"/>
          <w:szCs w:val="40"/>
          <w:lang w:val="en-IN"/>
        </w:rPr>
        <w:t>f"Cleaned</w:t>
      </w:r>
      <w:proofErr w:type="spellEnd"/>
      <w:r w:rsidRPr="00327A3B">
        <w:rPr>
          <w:sz w:val="40"/>
          <w:szCs w:val="40"/>
          <w:lang w:val="en-IN"/>
        </w:rPr>
        <w:t xml:space="preserve"> Dataset:\n{</w:t>
      </w:r>
      <w:proofErr w:type="spellStart"/>
      <w:r w:rsidRPr="00327A3B">
        <w:rPr>
          <w:sz w:val="40"/>
          <w:szCs w:val="40"/>
          <w:lang w:val="en-IN"/>
        </w:rPr>
        <w:t>df</w:t>
      </w:r>
      <w:proofErr w:type="spellEnd"/>
      <w:r w:rsidRPr="00327A3B">
        <w:rPr>
          <w:sz w:val="40"/>
          <w:szCs w:val="40"/>
          <w:lang w:val="en-IN"/>
        </w:rPr>
        <w:t>}\n")</w:t>
      </w:r>
    </w:p>
    <w:p w14:paraId="4037F98A" w14:textId="77777777" w:rsidR="00327A3B" w:rsidRPr="00327A3B" w:rsidRDefault="00327A3B" w:rsidP="00327A3B">
      <w:pPr>
        <w:ind w:left="720"/>
        <w:rPr>
          <w:sz w:val="40"/>
          <w:szCs w:val="40"/>
          <w:lang w:val="en-IN"/>
        </w:rPr>
      </w:pPr>
      <w:proofErr w:type="gramStart"/>
      <w:r w:rsidRPr="00327A3B">
        <w:rPr>
          <w:sz w:val="40"/>
          <w:szCs w:val="40"/>
          <w:lang w:val="en-IN"/>
        </w:rPr>
        <w:t>print(</w:t>
      </w:r>
      <w:proofErr w:type="spellStart"/>
      <w:proofErr w:type="gramEnd"/>
      <w:r w:rsidRPr="00327A3B">
        <w:rPr>
          <w:sz w:val="40"/>
          <w:szCs w:val="40"/>
          <w:lang w:val="en-IN"/>
        </w:rPr>
        <w:t>f"Cleaned</w:t>
      </w:r>
      <w:proofErr w:type="spellEnd"/>
      <w:r w:rsidRPr="00327A3B">
        <w:rPr>
          <w:sz w:val="40"/>
          <w:szCs w:val="40"/>
          <w:lang w:val="en-IN"/>
        </w:rPr>
        <w:t xml:space="preserve"> data saved to '{</w:t>
      </w:r>
      <w:proofErr w:type="spellStart"/>
      <w:r w:rsidRPr="00327A3B">
        <w:rPr>
          <w:sz w:val="40"/>
          <w:szCs w:val="40"/>
          <w:lang w:val="en-IN"/>
        </w:rPr>
        <w:t>csv_filename</w:t>
      </w:r>
      <w:proofErr w:type="spellEnd"/>
      <w:r w:rsidRPr="00327A3B">
        <w:rPr>
          <w:sz w:val="40"/>
          <w:szCs w:val="40"/>
          <w:lang w:val="en-IN"/>
        </w:rPr>
        <w:t>}'.")</w:t>
      </w:r>
    </w:p>
    <w:p w14:paraId="3E6D01D8" w14:textId="77777777" w:rsidR="00327A3B" w:rsidRPr="00327A3B" w:rsidRDefault="00327A3B" w:rsidP="00327A3B">
      <w:pPr>
        <w:ind w:left="720"/>
        <w:rPr>
          <w:sz w:val="40"/>
          <w:szCs w:val="40"/>
          <w:lang w:val="en-IN"/>
        </w:rPr>
      </w:pPr>
    </w:p>
    <w:p w14:paraId="256CA67E" w14:textId="76EC85B8" w:rsidR="00327A3B" w:rsidRPr="00327A3B" w:rsidRDefault="00327A3B" w:rsidP="00327A3B">
      <w:pPr>
        <w:ind w:left="720"/>
        <w:rPr>
          <w:sz w:val="40"/>
          <w:szCs w:val="40"/>
          <w:lang w:val="en-IN"/>
        </w:rPr>
      </w:pPr>
    </w:p>
    <w:p w14:paraId="5411A6C3" w14:textId="77777777" w:rsidR="00327A3B" w:rsidRPr="0048056D" w:rsidRDefault="00327A3B" w:rsidP="00327A3B">
      <w:pPr>
        <w:ind w:left="720"/>
        <w:rPr>
          <w:b/>
          <w:bCs/>
          <w:i/>
          <w:iCs/>
          <w:sz w:val="40"/>
          <w:szCs w:val="40"/>
          <w:lang w:val="en-IN"/>
        </w:rPr>
      </w:pPr>
    </w:p>
    <w:p w14:paraId="769A96A0" w14:textId="7B191267" w:rsidR="0048056D" w:rsidRDefault="00327A3B" w:rsidP="0048056D">
      <w:pPr>
        <w:rPr>
          <w:b/>
          <w:bCs/>
          <w:i/>
          <w:iCs/>
          <w:sz w:val="44"/>
          <w:szCs w:val="44"/>
        </w:rPr>
      </w:pPr>
      <w:proofErr w:type="gramStart"/>
      <w:r>
        <w:rPr>
          <w:b/>
          <w:bCs/>
          <w:i/>
          <w:iCs/>
          <w:sz w:val="44"/>
          <w:szCs w:val="44"/>
        </w:rPr>
        <w:t>Screenshots:-</w:t>
      </w:r>
      <w:proofErr w:type="gramEnd"/>
    </w:p>
    <w:p w14:paraId="43148422" w14:textId="2F55B7A8" w:rsidR="00327A3B" w:rsidRPr="00327A3B" w:rsidRDefault="00327A3B" w:rsidP="0048056D">
      <w:pPr>
        <w:rPr>
          <w:b/>
          <w:bCs/>
          <w:i/>
          <w:iCs/>
          <w:sz w:val="44"/>
          <w:szCs w:val="44"/>
        </w:rPr>
      </w:pPr>
      <w:r w:rsidRPr="00327A3B">
        <w:rPr>
          <w:b/>
          <w:bCs/>
          <w:i/>
          <w:iCs/>
          <w:sz w:val="44"/>
          <w:szCs w:val="44"/>
        </w:rPr>
        <w:drawing>
          <wp:inline distT="0" distB="0" distL="0" distR="0" wp14:anchorId="06738698" wp14:editId="5F676B8F">
            <wp:extent cx="5943600" cy="4057015"/>
            <wp:effectExtent l="0" t="0" r="0" b="635"/>
            <wp:docPr id="1529199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9927" name="Picture 1" descr="A screenshot of a computer&#10;&#10;Description automatically generated"/>
                    <pic:cNvPicPr/>
                  </pic:nvPicPr>
                  <pic:blipFill>
                    <a:blip r:embed="rId8"/>
                    <a:stretch>
                      <a:fillRect/>
                    </a:stretch>
                  </pic:blipFill>
                  <pic:spPr>
                    <a:xfrm>
                      <a:off x="0" y="0"/>
                      <a:ext cx="5943600" cy="4057015"/>
                    </a:xfrm>
                    <a:prstGeom prst="rect">
                      <a:avLst/>
                    </a:prstGeom>
                  </pic:spPr>
                </pic:pic>
              </a:graphicData>
            </a:graphic>
          </wp:inline>
        </w:drawing>
      </w:r>
    </w:p>
    <w:sectPr w:rsidR="00327A3B" w:rsidRPr="00327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EF63296"/>
    <w:multiLevelType w:val="multilevel"/>
    <w:tmpl w:val="BD54D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06D3702"/>
    <w:multiLevelType w:val="multilevel"/>
    <w:tmpl w:val="2C74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3313927"/>
    <w:multiLevelType w:val="multilevel"/>
    <w:tmpl w:val="742E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A60EB2"/>
    <w:multiLevelType w:val="multilevel"/>
    <w:tmpl w:val="F1F6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2D0728B"/>
    <w:multiLevelType w:val="multilevel"/>
    <w:tmpl w:val="131EB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BE554C"/>
    <w:multiLevelType w:val="multilevel"/>
    <w:tmpl w:val="F8DEE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388066565">
    <w:abstractNumId w:val="23"/>
  </w:num>
  <w:num w:numId="2" w16cid:durableId="1763598707">
    <w:abstractNumId w:val="12"/>
  </w:num>
  <w:num w:numId="3" w16cid:durableId="857937434">
    <w:abstractNumId w:val="10"/>
  </w:num>
  <w:num w:numId="4" w16cid:durableId="320894867">
    <w:abstractNumId w:val="25"/>
  </w:num>
  <w:num w:numId="5" w16cid:durableId="899828250">
    <w:abstractNumId w:val="14"/>
  </w:num>
  <w:num w:numId="6" w16cid:durableId="1854296971">
    <w:abstractNumId w:val="18"/>
  </w:num>
  <w:num w:numId="7" w16cid:durableId="1608150935">
    <w:abstractNumId w:val="20"/>
  </w:num>
  <w:num w:numId="8" w16cid:durableId="570165684">
    <w:abstractNumId w:val="9"/>
  </w:num>
  <w:num w:numId="9" w16cid:durableId="133716349">
    <w:abstractNumId w:val="7"/>
  </w:num>
  <w:num w:numId="10" w16cid:durableId="740441392">
    <w:abstractNumId w:val="6"/>
  </w:num>
  <w:num w:numId="11" w16cid:durableId="105271197">
    <w:abstractNumId w:val="5"/>
  </w:num>
  <w:num w:numId="12" w16cid:durableId="954949841">
    <w:abstractNumId w:val="4"/>
  </w:num>
  <w:num w:numId="13" w16cid:durableId="773867088">
    <w:abstractNumId w:val="8"/>
  </w:num>
  <w:num w:numId="14" w16cid:durableId="186144823">
    <w:abstractNumId w:val="3"/>
  </w:num>
  <w:num w:numId="15" w16cid:durableId="969437377">
    <w:abstractNumId w:val="2"/>
  </w:num>
  <w:num w:numId="16" w16cid:durableId="495611543">
    <w:abstractNumId w:val="1"/>
  </w:num>
  <w:num w:numId="17" w16cid:durableId="2045248246">
    <w:abstractNumId w:val="0"/>
  </w:num>
  <w:num w:numId="18" w16cid:durableId="8063518">
    <w:abstractNumId w:val="16"/>
  </w:num>
  <w:num w:numId="19" w16cid:durableId="1281180432">
    <w:abstractNumId w:val="17"/>
  </w:num>
  <w:num w:numId="20" w16cid:durableId="666204099">
    <w:abstractNumId w:val="24"/>
  </w:num>
  <w:num w:numId="21" w16cid:durableId="1973830827">
    <w:abstractNumId w:val="19"/>
  </w:num>
  <w:num w:numId="22" w16cid:durableId="994189658">
    <w:abstractNumId w:val="11"/>
  </w:num>
  <w:num w:numId="23" w16cid:durableId="19749063">
    <w:abstractNumId w:val="28"/>
  </w:num>
  <w:num w:numId="24" w16cid:durableId="1613628171">
    <w:abstractNumId w:val="21"/>
  </w:num>
  <w:num w:numId="25" w16cid:durableId="1664237231">
    <w:abstractNumId w:val="26"/>
  </w:num>
  <w:num w:numId="26" w16cid:durableId="1773892711">
    <w:abstractNumId w:val="27"/>
  </w:num>
  <w:num w:numId="27" w16cid:durableId="904295054">
    <w:abstractNumId w:val="22"/>
  </w:num>
  <w:num w:numId="28" w16cid:durableId="2120443194">
    <w:abstractNumId w:val="13"/>
  </w:num>
  <w:num w:numId="29" w16cid:durableId="147536999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56D"/>
    <w:rsid w:val="00327A3B"/>
    <w:rsid w:val="0048056D"/>
    <w:rsid w:val="00645252"/>
    <w:rsid w:val="006D3D74"/>
    <w:rsid w:val="0083569A"/>
    <w:rsid w:val="009A0D02"/>
    <w:rsid w:val="00A9204E"/>
    <w:rsid w:val="00E0798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F477C"/>
  <w15:chartTrackingRefBased/>
  <w15:docId w15:val="{F62C5600-1638-426F-9A01-0820ACC99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894679">
      <w:bodyDiv w:val="1"/>
      <w:marLeft w:val="0"/>
      <w:marRight w:val="0"/>
      <w:marTop w:val="0"/>
      <w:marBottom w:val="0"/>
      <w:divBdr>
        <w:top w:val="none" w:sz="0" w:space="0" w:color="auto"/>
        <w:left w:val="none" w:sz="0" w:space="0" w:color="auto"/>
        <w:bottom w:val="none" w:sz="0" w:space="0" w:color="auto"/>
        <w:right w:val="none" w:sz="0" w:space="0" w:color="auto"/>
      </w:divBdr>
    </w:div>
    <w:div w:id="1047950998">
      <w:bodyDiv w:val="1"/>
      <w:marLeft w:val="0"/>
      <w:marRight w:val="0"/>
      <w:marTop w:val="0"/>
      <w:marBottom w:val="0"/>
      <w:divBdr>
        <w:top w:val="none" w:sz="0" w:space="0" w:color="auto"/>
        <w:left w:val="none" w:sz="0" w:space="0" w:color="auto"/>
        <w:bottom w:val="none" w:sz="0" w:space="0" w:color="auto"/>
        <w:right w:val="none" w:sz="0" w:space="0" w:color="auto"/>
      </w:divBdr>
      <w:divsChild>
        <w:div w:id="1949771086">
          <w:marLeft w:val="0"/>
          <w:marRight w:val="0"/>
          <w:marTop w:val="0"/>
          <w:marBottom w:val="0"/>
          <w:divBdr>
            <w:top w:val="none" w:sz="0" w:space="0" w:color="auto"/>
            <w:left w:val="none" w:sz="0" w:space="0" w:color="auto"/>
            <w:bottom w:val="none" w:sz="0" w:space="0" w:color="auto"/>
            <w:right w:val="none" w:sz="0" w:space="0" w:color="auto"/>
          </w:divBdr>
          <w:divsChild>
            <w:div w:id="2119177763">
              <w:marLeft w:val="0"/>
              <w:marRight w:val="0"/>
              <w:marTop w:val="0"/>
              <w:marBottom w:val="0"/>
              <w:divBdr>
                <w:top w:val="none" w:sz="0" w:space="0" w:color="auto"/>
                <w:left w:val="none" w:sz="0" w:space="0" w:color="auto"/>
                <w:bottom w:val="none" w:sz="0" w:space="0" w:color="auto"/>
                <w:right w:val="none" w:sz="0" w:space="0" w:color="auto"/>
              </w:divBdr>
            </w:div>
            <w:div w:id="1160925073">
              <w:marLeft w:val="0"/>
              <w:marRight w:val="0"/>
              <w:marTop w:val="0"/>
              <w:marBottom w:val="0"/>
              <w:divBdr>
                <w:top w:val="none" w:sz="0" w:space="0" w:color="auto"/>
                <w:left w:val="none" w:sz="0" w:space="0" w:color="auto"/>
                <w:bottom w:val="none" w:sz="0" w:space="0" w:color="auto"/>
                <w:right w:val="none" w:sz="0" w:space="0" w:color="auto"/>
              </w:divBdr>
            </w:div>
            <w:div w:id="509412820">
              <w:marLeft w:val="0"/>
              <w:marRight w:val="0"/>
              <w:marTop w:val="0"/>
              <w:marBottom w:val="0"/>
              <w:divBdr>
                <w:top w:val="none" w:sz="0" w:space="0" w:color="auto"/>
                <w:left w:val="none" w:sz="0" w:space="0" w:color="auto"/>
                <w:bottom w:val="none" w:sz="0" w:space="0" w:color="auto"/>
                <w:right w:val="none" w:sz="0" w:space="0" w:color="auto"/>
              </w:divBdr>
            </w:div>
            <w:div w:id="424424108">
              <w:marLeft w:val="0"/>
              <w:marRight w:val="0"/>
              <w:marTop w:val="0"/>
              <w:marBottom w:val="0"/>
              <w:divBdr>
                <w:top w:val="none" w:sz="0" w:space="0" w:color="auto"/>
                <w:left w:val="none" w:sz="0" w:space="0" w:color="auto"/>
                <w:bottom w:val="none" w:sz="0" w:space="0" w:color="auto"/>
                <w:right w:val="none" w:sz="0" w:space="0" w:color="auto"/>
              </w:divBdr>
            </w:div>
            <w:div w:id="2115132701">
              <w:marLeft w:val="0"/>
              <w:marRight w:val="0"/>
              <w:marTop w:val="0"/>
              <w:marBottom w:val="0"/>
              <w:divBdr>
                <w:top w:val="none" w:sz="0" w:space="0" w:color="auto"/>
                <w:left w:val="none" w:sz="0" w:space="0" w:color="auto"/>
                <w:bottom w:val="none" w:sz="0" w:space="0" w:color="auto"/>
                <w:right w:val="none" w:sz="0" w:space="0" w:color="auto"/>
              </w:divBdr>
            </w:div>
            <w:div w:id="1216434728">
              <w:marLeft w:val="0"/>
              <w:marRight w:val="0"/>
              <w:marTop w:val="0"/>
              <w:marBottom w:val="0"/>
              <w:divBdr>
                <w:top w:val="none" w:sz="0" w:space="0" w:color="auto"/>
                <w:left w:val="none" w:sz="0" w:space="0" w:color="auto"/>
                <w:bottom w:val="none" w:sz="0" w:space="0" w:color="auto"/>
                <w:right w:val="none" w:sz="0" w:space="0" w:color="auto"/>
              </w:divBdr>
            </w:div>
            <w:div w:id="1658269092">
              <w:marLeft w:val="0"/>
              <w:marRight w:val="0"/>
              <w:marTop w:val="0"/>
              <w:marBottom w:val="0"/>
              <w:divBdr>
                <w:top w:val="none" w:sz="0" w:space="0" w:color="auto"/>
                <w:left w:val="none" w:sz="0" w:space="0" w:color="auto"/>
                <w:bottom w:val="none" w:sz="0" w:space="0" w:color="auto"/>
                <w:right w:val="none" w:sz="0" w:space="0" w:color="auto"/>
              </w:divBdr>
            </w:div>
            <w:div w:id="1889800235">
              <w:marLeft w:val="0"/>
              <w:marRight w:val="0"/>
              <w:marTop w:val="0"/>
              <w:marBottom w:val="0"/>
              <w:divBdr>
                <w:top w:val="none" w:sz="0" w:space="0" w:color="auto"/>
                <w:left w:val="none" w:sz="0" w:space="0" w:color="auto"/>
                <w:bottom w:val="none" w:sz="0" w:space="0" w:color="auto"/>
                <w:right w:val="none" w:sz="0" w:space="0" w:color="auto"/>
              </w:divBdr>
            </w:div>
            <w:div w:id="1147087023">
              <w:marLeft w:val="0"/>
              <w:marRight w:val="0"/>
              <w:marTop w:val="0"/>
              <w:marBottom w:val="0"/>
              <w:divBdr>
                <w:top w:val="none" w:sz="0" w:space="0" w:color="auto"/>
                <w:left w:val="none" w:sz="0" w:space="0" w:color="auto"/>
                <w:bottom w:val="none" w:sz="0" w:space="0" w:color="auto"/>
                <w:right w:val="none" w:sz="0" w:space="0" w:color="auto"/>
              </w:divBdr>
            </w:div>
            <w:div w:id="1373461778">
              <w:marLeft w:val="0"/>
              <w:marRight w:val="0"/>
              <w:marTop w:val="0"/>
              <w:marBottom w:val="0"/>
              <w:divBdr>
                <w:top w:val="none" w:sz="0" w:space="0" w:color="auto"/>
                <w:left w:val="none" w:sz="0" w:space="0" w:color="auto"/>
                <w:bottom w:val="none" w:sz="0" w:space="0" w:color="auto"/>
                <w:right w:val="none" w:sz="0" w:space="0" w:color="auto"/>
              </w:divBdr>
            </w:div>
            <w:div w:id="390227449">
              <w:marLeft w:val="0"/>
              <w:marRight w:val="0"/>
              <w:marTop w:val="0"/>
              <w:marBottom w:val="0"/>
              <w:divBdr>
                <w:top w:val="none" w:sz="0" w:space="0" w:color="auto"/>
                <w:left w:val="none" w:sz="0" w:space="0" w:color="auto"/>
                <w:bottom w:val="none" w:sz="0" w:space="0" w:color="auto"/>
                <w:right w:val="none" w:sz="0" w:space="0" w:color="auto"/>
              </w:divBdr>
            </w:div>
            <w:div w:id="755131230">
              <w:marLeft w:val="0"/>
              <w:marRight w:val="0"/>
              <w:marTop w:val="0"/>
              <w:marBottom w:val="0"/>
              <w:divBdr>
                <w:top w:val="none" w:sz="0" w:space="0" w:color="auto"/>
                <w:left w:val="none" w:sz="0" w:space="0" w:color="auto"/>
                <w:bottom w:val="none" w:sz="0" w:space="0" w:color="auto"/>
                <w:right w:val="none" w:sz="0" w:space="0" w:color="auto"/>
              </w:divBdr>
            </w:div>
            <w:div w:id="1126460839">
              <w:marLeft w:val="0"/>
              <w:marRight w:val="0"/>
              <w:marTop w:val="0"/>
              <w:marBottom w:val="0"/>
              <w:divBdr>
                <w:top w:val="none" w:sz="0" w:space="0" w:color="auto"/>
                <w:left w:val="none" w:sz="0" w:space="0" w:color="auto"/>
                <w:bottom w:val="none" w:sz="0" w:space="0" w:color="auto"/>
                <w:right w:val="none" w:sz="0" w:space="0" w:color="auto"/>
              </w:divBdr>
            </w:div>
            <w:div w:id="1248810670">
              <w:marLeft w:val="0"/>
              <w:marRight w:val="0"/>
              <w:marTop w:val="0"/>
              <w:marBottom w:val="0"/>
              <w:divBdr>
                <w:top w:val="none" w:sz="0" w:space="0" w:color="auto"/>
                <w:left w:val="none" w:sz="0" w:space="0" w:color="auto"/>
                <w:bottom w:val="none" w:sz="0" w:space="0" w:color="auto"/>
                <w:right w:val="none" w:sz="0" w:space="0" w:color="auto"/>
              </w:divBdr>
            </w:div>
            <w:div w:id="1942227329">
              <w:marLeft w:val="0"/>
              <w:marRight w:val="0"/>
              <w:marTop w:val="0"/>
              <w:marBottom w:val="0"/>
              <w:divBdr>
                <w:top w:val="none" w:sz="0" w:space="0" w:color="auto"/>
                <w:left w:val="none" w:sz="0" w:space="0" w:color="auto"/>
                <w:bottom w:val="none" w:sz="0" w:space="0" w:color="auto"/>
                <w:right w:val="none" w:sz="0" w:space="0" w:color="auto"/>
              </w:divBdr>
            </w:div>
            <w:div w:id="630483825">
              <w:marLeft w:val="0"/>
              <w:marRight w:val="0"/>
              <w:marTop w:val="0"/>
              <w:marBottom w:val="0"/>
              <w:divBdr>
                <w:top w:val="none" w:sz="0" w:space="0" w:color="auto"/>
                <w:left w:val="none" w:sz="0" w:space="0" w:color="auto"/>
                <w:bottom w:val="none" w:sz="0" w:space="0" w:color="auto"/>
                <w:right w:val="none" w:sz="0" w:space="0" w:color="auto"/>
              </w:divBdr>
            </w:div>
            <w:div w:id="1851947133">
              <w:marLeft w:val="0"/>
              <w:marRight w:val="0"/>
              <w:marTop w:val="0"/>
              <w:marBottom w:val="0"/>
              <w:divBdr>
                <w:top w:val="none" w:sz="0" w:space="0" w:color="auto"/>
                <w:left w:val="none" w:sz="0" w:space="0" w:color="auto"/>
                <w:bottom w:val="none" w:sz="0" w:space="0" w:color="auto"/>
                <w:right w:val="none" w:sz="0" w:space="0" w:color="auto"/>
              </w:divBdr>
            </w:div>
            <w:div w:id="224028574">
              <w:marLeft w:val="0"/>
              <w:marRight w:val="0"/>
              <w:marTop w:val="0"/>
              <w:marBottom w:val="0"/>
              <w:divBdr>
                <w:top w:val="none" w:sz="0" w:space="0" w:color="auto"/>
                <w:left w:val="none" w:sz="0" w:space="0" w:color="auto"/>
                <w:bottom w:val="none" w:sz="0" w:space="0" w:color="auto"/>
                <w:right w:val="none" w:sz="0" w:space="0" w:color="auto"/>
              </w:divBdr>
            </w:div>
            <w:div w:id="1289899853">
              <w:marLeft w:val="0"/>
              <w:marRight w:val="0"/>
              <w:marTop w:val="0"/>
              <w:marBottom w:val="0"/>
              <w:divBdr>
                <w:top w:val="none" w:sz="0" w:space="0" w:color="auto"/>
                <w:left w:val="none" w:sz="0" w:space="0" w:color="auto"/>
                <w:bottom w:val="none" w:sz="0" w:space="0" w:color="auto"/>
                <w:right w:val="none" w:sz="0" w:space="0" w:color="auto"/>
              </w:divBdr>
            </w:div>
            <w:div w:id="1744599224">
              <w:marLeft w:val="0"/>
              <w:marRight w:val="0"/>
              <w:marTop w:val="0"/>
              <w:marBottom w:val="0"/>
              <w:divBdr>
                <w:top w:val="none" w:sz="0" w:space="0" w:color="auto"/>
                <w:left w:val="none" w:sz="0" w:space="0" w:color="auto"/>
                <w:bottom w:val="none" w:sz="0" w:space="0" w:color="auto"/>
                <w:right w:val="none" w:sz="0" w:space="0" w:color="auto"/>
              </w:divBdr>
            </w:div>
            <w:div w:id="1301956611">
              <w:marLeft w:val="0"/>
              <w:marRight w:val="0"/>
              <w:marTop w:val="0"/>
              <w:marBottom w:val="0"/>
              <w:divBdr>
                <w:top w:val="none" w:sz="0" w:space="0" w:color="auto"/>
                <w:left w:val="none" w:sz="0" w:space="0" w:color="auto"/>
                <w:bottom w:val="none" w:sz="0" w:space="0" w:color="auto"/>
                <w:right w:val="none" w:sz="0" w:space="0" w:color="auto"/>
              </w:divBdr>
            </w:div>
            <w:div w:id="688681122">
              <w:marLeft w:val="0"/>
              <w:marRight w:val="0"/>
              <w:marTop w:val="0"/>
              <w:marBottom w:val="0"/>
              <w:divBdr>
                <w:top w:val="none" w:sz="0" w:space="0" w:color="auto"/>
                <w:left w:val="none" w:sz="0" w:space="0" w:color="auto"/>
                <w:bottom w:val="none" w:sz="0" w:space="0" w:color="auto"/>
                <w:right w:val="none" w:sz="0" w:space="0" w:color="auto"/>
              </w:divBdr>
            </w:div>
            <w:div w:id="393284068">
              <w:marLeft w:val="0"/>
              <w:marRight w:val="0"/>
              <w:marTop w:val="0"/>
              <w:marBottom w:val="0"/>
              <w:divBdr>
                <w:top w:val="none" w:sz="0" w:space="0" w:color="auto"/>
                <w:left w:val="none" w:sz="0" w:space="0" w:color="auto"/>
                <w:bottom w:val="none" w:sz="0" w:space="0" w:color="auto"/>
                <w:right w:val="none" w:sz="0" w:space="0" w:color="auto"/>
              </w:divBdr>
            </w:div>
            <w:div w:id="99691661">
              <w:marLeft w:val="0"/>
              <w:marRight w:val="0"/>
              <w:marTop w:val="0"/>
              <w:marBottom w:val="0"/>
              <w:divBdr>
                <w:top w:val="none" w:sz="0" w:space="0" w:color="auto"/>
                <w:left w:val="none" w:sz="0" w:space="0" w:color="auto"/>
                <w:bottom w:val="none" w:sz="0" w:space="0" w:color="auto"/>
                <w:right w:val="none" w:sz="0" w:space="0" w:color="auto"/>
              </w:divBdr>
            </w:div>
            <w:div w:id="830560071">
              <w:marLeft w:val="0"/>
              <w:marRight w:val="0"/>
              <w:marTop w:val="0"/>
              <w:marBottom w:val="0"/>
              <w:divBdr>
                <w:top w:val="none" w:sz="0" w:space="0" w:color="auto"/>
                <w:left w:val="none" w:sz="0" w:space="0" w:color="auto"/>
                <w:bottom w:val="none" w:sz="0" w:space="0" w:color="auto"/>
                <w:right w:val="none" w:sz="0" w:space="0" w:color="auto"/>
              </w:divBdr>
            </w:div>
            <w:div w:id="1797943082">
              <w:marLeft w:val="0"/>
              <w:marRight w:val="0"/>
              <w:marTop w:val="0"/>
              <w:marBottom w:val="0"/>
              <w:divBdr>
                <w:top w:val="none" w:sz="0" w:space="0" w:color="auto"/>
                <w:left w:val="none" w:sz="0" w:space="0" w:color="auto"/>
                <w:bottom w:val="none" w:sz="0" w:space="0" w:color="auto"/>
                <w:right w:val="none" w:sz="0" w:space="0" w:color="auto"/>
              </w:divBdr>
            </w:div>
            <w:div w:id="1149053422">
              <w:marLeft w:val="0"/>
              <w:marRight w:val="0"/>
              <w:marTop w:val="0"/>
              <w:marBottom w:val="0"/>
              <w:divBdr>
                <w:top w:val="none" w:sz="0" w:space="0" w:color="auto"/>
                <w:left w:val="none" w:sz="0" w:space="0" w:color="auto"/>
                <w:bottom w:val="none" w:sz="0" w:space="0" w:color="auto"/>
                <w:right w:val="none" w:sz="0" w:space="0" w:color="auto"/>
              </w:divBdr>
            </w:div>
            <w:div w:id="487207203">
              <w:marLeft w:val="0"/>
              <w:marRight w:val="0"/>
              <w:marTop w:val="0"/>
              <w:marBottom w:val="0"/>
              <w:divBdr>
                <w:top w:val="none" w:sz="0" w:space="0" w:color="auto"/>
                <w:left w:val="none" w:sz="0" w:space="0" w:color="auto"/>
                <w:bottom w:val="none" w:sz="0" w:space="0" w:color="auto"/>
                <w:right w:val="none" w:sz="0" w:space="0" w:color="auto"/>
              </w:divBdr>
            </w:div>
            <w:div w:id="869419079">
              <w:marLeft w:val="0"/>
              <w:marRight w:val="0"/>
              <w:marTop w:val="0"/>
              <w:marBottom w:val="0"/>
              <w:divBdr>
                <w:top w:val="none" w:sz="0" w:space="0" w:color="auto"/>
                <w:left w:val="none" w:sz="0" w:space="0" w:color="auto"/>
                <w:bottom w:val="none" w:sz="0" w:space="0" w:color="auto"/>
                <w:right w:val="none" w:sz="0" w:space="0" w:color="auto"/>
              </w:divBdr>
            </w:div>
            <w:div w:id="1979412962">
              <w:marLeft w:val="0"/>
              <w:marRight w:val="0"/>
              <w:marTop w:val="0"/>
              <w:marBottom w:val="0"/>
              <w:divBdr>
                <w:top w:val="none" w:sz="0" w:space="0" w:color="auto"/>
                <w:left w:val="none" w:sz="0" w:space="0" w:color="auto"/>
                <w:bottom w:val="none" w:sz="0" w:space="0" w:color="auto"/>
                <w:right w:val="none" w:sz="0" w:space="0" w:color="auto"/>
              </w:divBdr>
            </w:div>
            <w:div w:id="558368997">
              <w:marLeft w:val="0"/>
              <w:marRight w:val="0"/>
              <w:marTop w:val="0"/>
              <w:marBottom w:val="0"/>
              <w:divBdr>
                <w:top w:val="none" w:sz="0" w:space="0" w:color="auto"/>
                <w:left w:val="none" w:sz="0" w:space="0" w:color="auto"/>
                <w:bottom w:val="none" w:sz="0" w:space="0" w:color="auto"/>
                <w:right w:val="none" w:sz="0" w:space="0" w:color="auto"/>
              </w:divBdr>
            </w:div>
            <w:div w:id="985469695">
              <w:marLeft w:val="0"/>
              <w:marRight w:val="0"/>
              <w:marTop w:val="0"/>
              <w:marBottom w:val="0"/>
              <w:divBdr>
                <w:top w:val="none" w:sz="0" w:space="0" w:color="auto"/>
                <w:left w:val="none" w:sz="0" w:space="0" w:color="auto"/>
                <w:bottom w:val="none" w:sz="0" w:space="0" w:color="auto"/>
                <w:right w:val="none" w:sz="0" w:space="0" w:color="auto"/>
              </w:divBdr>
            </w:div>
            <w:div w:id="1148014988">
              <w:marLeft w:val="0"/>
              <w:marRight w:val="0"/>
              <w:marTop w:val="0"/>
              <w:marBottom w:val="0"/>
              <w:divBdr>
                <w:top w:val="none" w:sz="0" w:space="0" w:color="auto"/>
                <w:left w:val="none" w:sz="0" w:space="0" w:color="auto"/>
                <w:bottom w:val="none" w:sz="0" w:space="0" w:color="auto"/>
                <w:right w:val="none" w:sz="0" w:space="0" w:color="auto"/>
              </w:divBdr>
            </w:div>
            <w:div w:id="222496495">
              <w:marLeft w:val="0"/>
              <w:marRight w:val="0"/>
              <w:marTop w:val="0"/>
              <w:marBottom w:val="0"/>
              <w:divBdr>
                <w:top w:val="none" w:sz="0" w:space="0" w:color="auto"/>
                <w:left w:val="none" w:sz="0" w:space="0" w:color="auto"/>
                <w:bottom w:val="none" w:sz="0" w:space="0" w:color="auto"/>
                <w:right w:val="none" w:sz="0" w:space="0" w:color="auto"/>
              </w:divBdr>
            </w:div>
            <w:div w:id="450977820">
              <w:marLeft w:val="0"/>
              <w:marRight w:val="0"/>
              <w:marTop w:val="0"/>
              <w:marBottom w:val="0"/>
              <w:divBdr>
                <w:top w:val="none" w:sz="0" w:space="0" w:color="auto"/>
                <w:left w:val="none" w:sz="0" w:space="0" w:color="auto"/>
                <w:bottom w:val="none" w:sz="0" w:space="0" w:color="auto"/>
                <w:right w:val="none" w:sz="0" w:space="0" w:color="auto"/>
              </w:divBdr>
            </w:div>
            <w:div w:id="1194922155">
              <w:marLeft w:val="0"/>
              <w:marRight w:val="0"/>
              <w:marTop w:val="0"/>
              <w:marBottom w:val="0"/>
              <w:divBdr>
                <w:top w:val="none" w:sz="0" w:space="0" w:color="auto"/>
                <w:left w:val="none" w:sz="0" w:space="0" w:color="auto"/>
                <w:bottom w:val="none" w:sz="0" w:space="0" w:color="auto"/>
                <w:right w:val="none" w:sz="0" w:space="0" w:color="auto"/>
              </w:divBdr>
            </w:div>
            <w:div w:id="2062900009">
              <w:marLeft w:val="0"/>
              <w:marRight w:val="0"/>
              <w:marTop w:val="0"/>
              <w:marBottom w:val="0"/>
              <w:divBdr>
                <w:top w:val="none" w:sz="0" w:space="0" w:color="auto"/>
                <w:left w:val="none" w:sz="0" w:space="0" w:color="auto"/>
                <w:bottom w:val="none" w:sz="0" w:space="0" w:color="auto"/>
                <w:right w:val="none" w:sz="0" w:space="0" w:color="auto"/>
              </w:divBdr>
            </w:div>
            <w:div w:id="1398553929">
              <w:marLeft w:val="0"/>
              <w:marRight w:val="0"/>
              <w:marTop w:val="0"/>
              <w:marBottom w:val="0"/>
              <w:divBdr>
                <w:top w:val="none" w:sz="0" w:space="0" w:color="auto"/>
                <w:left w:val="none" w:sz="0" w:space="0" w:color="auto"/>
                <w:bottom w:val="none" w:sz="0" w:space="0" w:color="auto"/>
                <w:right w:val="none" w:sz="0" w:space="0" w:color="auto"/>
              </w:divBdr>
            </w:div>
            <w:div w:id="880022786">
              <w:marLeft w:val="0"/>
              <w:marRight w:val="0"/>
              <w:marTop w:val="0"/>
              <w:marBottom w:val="0"/>
              <w:divBdr>
                <w:top w:val="none" w:sz="0" w:space="0" w:color="auto"/>
                <w:left w:val="none" w:sz="0" w:space="0" w:color="auto"/>
                <w:bottom w:val="none" w:sz="0" w:space="0" w:color="auto"/>
                <w:right w:val="none" w:sz="0" w:space="0" w:color="auto"/>
              </w:divBdr>
            </w:div>
            <w:div w:id="25915993">
              <w:marLeft w:val="0"/>
              <w:marRight w:val="0"/>
              <w:marTop w:val="0"/>
              <w:marBottom w:val="0"/>
              <w:divBdr>
                <w:top w:val="none" w:sz="0" w:space="0" w:color="auto"/>
                <w:left w:val="none" w:sz="0" w:space="0" w:color="auto"/>
                <w:bottom w:val="none" w:sz="0" w:space="0" w:color="auto"/>
                <w:right w:val="none" w:sz="0" w:space="0" w:color="auto"/>
              </w:divBdr>
            </w:div>
            <w:div w:id="1504471713">
              <w:marLeft w:val="0"/>
              <w:marRight w:val="0"/>
              <w:marTop w:val="0"/>
              <w:marBottom w:val="0"/>
              <w:divBdr>
                <w:top w:val="none" w:sz="0" w:space="0" w:color="auto"/>
                <w:left w:val="none" w:sz="0" w:space="0" w:color="auto"/>
                <w:bottom w:val="none" w:sz="0" w:space="0" w:color="auto"/>
                <w:right w:val="none" w:sz="0" w:space="0" w:color="auto"/>
              </w:divBdr>
            </w:div>
            <w:div w:id="1386641106">
              <w:marLeft w:val="0"/>
              <w:marRight w:val="0"/>
              <w:marTop w:val="0"/>
              <w:marBottom w:val="0"/>
              <w:divBdr>
                <w:top w:val="none" w:sz="0" w:space="0" w:color="auto"/>
                <w:left w:val="none" w:sz="0" w:space="0" w:color="auto"/>
                <w:bottom w:val="none" w:sz="0" w:space="0" w:color="auto"/>
                <w:right w:val="none" w:sz="0" w:space="0" w:color="auto"/>
              </w:divBdr>
            </w:div>
            <w:div w:id="2051875923">
              <w:marLeft w:val="0"/>
              <w:marRight w:val="0"/>
              <w:marTop w:val="0"/>
              <w:marBottom w:val="0"/>
              <w:divBdr>
                <w:top w:val="none" w:sz="0" w:space="0" w:color="auto"/>
                <w:left w:val="none" w:sz="0" w:space="0" w:color="auto"/>
                <w:bottom w:val="none" w:sz="0" w:space="0" w:color="auto"/>
                <w:right w:val="none" w:sz="0" w:space="0" w:color="auto"/>
              </w:divBdr>
            </w:div>
            <w:div w:id="534083614">
              <w:marLeft w:val="0"/>
              <w:marRight w:val="0"/>
              <w:marTop w:val="0"/>
              <w:marBottom w:val="0"/>
              <w:divBdr>
                <w:top w:val="none" w:sz="0" w:space="0" w:color="auto"/>
                <w:left w:val="none" w:sz="0" w:space="0" w:color="auto"/>
                <w:bottom w:val="none" w:sz="0" w:space="0" w:color="auto"/>
                <w:right w:val="none" w:sz="0" w:space="0" w:color="auto"/>
              </w:divBdr>
            </w:div>
            <w:div w:id="91975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53073">
      <w:bodyDiv w:val="1"/>
      <w:marLeft w:val="0"/>
      <w:marRight w:val="0"/>
      <w:marTop w:val="0"/>
      <w:marBottom w:val="0"/>
      <w:divBdr>
        <w:top w:val="none" w:sz="0" w:space="0" w:color="auto"/>
        <w:left w:val="none" w:sz="0" w:space="0" w:color="auto"/>
        <w:bottom w:val="none" w:sz="0" w:space="0" w:color="auto"/>
        <w:right w:val="none" w:sz="0" w:space="0" w:color="auto"/>
      </w:divBdr>
    </w:div>
    <w:div w:id="1933390990">
      <w:bodyDiv w:val="1"/>
      <w:marLeft w:val="0"/>
      <w:marRight w:val="0"/>
      <w:marTop w:val="0"/>
      <w:marBottom w:val="0"/>
      <w:divBdr>
        <w:top w:val="none" w:sz="0" w:space="0" w:color="auto"/>
        <w:left w:val="none" w:sz="0" w:space="0" w:color="auto"/>
        <w:bottom w:val="none" w:sz="0" w:space="0" w:color="auto"/>
        <w:right w:val="none" w:sz="0" w:space="0" w:color="auto"/>
      </w:divBdr>
      <w:divsChild>
        <w:div w:id="1671637795">
          <w:marLeft w:val="0"/>
          <w:marRight w:val="0"/>
          <w:marTop w:val="0"/>
          <w:marBottom w:val="0"/>
          <w:divBdr>
            <w:top w:val="none" w:sz="0" w:space="0" w:color="auto"/>
            <w:left w:val="none" w:sz="0" w:space="0" w:color="auto"/>
            <w:bottom w:val="none" w:sz="0" w:space="0" w:color="auto"/>
            <w:right w:val="none" w:sz="0" w:space="0" w:color="auto"/>
          </w:divBdr>
          <w:divsChild>
            <w:div w:id="1276667936">
              <w:marLeft w:val="0"/>
              <w:marRight w:val="0"/>
              <w:marTop w:val="0"/>
              <w:marBottom w:val="0"/>
              <w:divBdr>
                <w:top w:val="none" w:sz="0" w:space="0" w:color="auto"/>
                <w:left w:val="none" w:sz="0" w:space="0" w:color="auto"/>
                <w:bottom w:val="none" w:sz="0" w:space="0" w:color="auto"/>
                <w:right w:val="none" w:sz="0" w:space="0" w:color="auto"/>
              </w:divBdr>
            </w:div>
            <w:div w:id="967008338">
              <w:marLeft w:val="0"/>
              <w:marRight w:val="0"/>
              <w:marTop w:val="0"/>
              <w:marBottom w:val="0"/>
              <w:divBdr>
                <w:top w:val="none" w:sz="0" w:space="0" w:color="auto"/>
                <w:left w:val="none" w:sz="0" w:space="0" w:color="auto"/>
                <w:bottom w:val="none" w:sz="0" w:space="0" w:color="auto"/>
                <w:right w:val="none" w:sz="0" w:space="0" w:color="auto"/>
              </w:divBdr>
            </w:div>
            <w:div w:id="1407724505">
              <w:marLeft w:val="0"/>
              <w:marRight w:val="0"/>
              <w:marTop w:val="0"/>
              <w:marBottom w:val="0"/>
              <w:divBdr>
                <w:top w:val="none" w:sz="0" w:space="0" w:color="auto"/>
                <w:left w:val="none" w:sz="0" w:space="0" w:color="auto"/>
                <w:bottom w:val="none" w:sz="0" w:space="0" w:color="auto"/>
                <w:right w:val="none" w:sz="0" w:space="0" w:color="auto"/>
              </w:divBdr>
            </w:div>
            <w:div w:id="1062098207">
              <w:marLeft w:val="0"/>
              <w:marRight w:val="0"/>
              <w:marTop w:val="0"/>
              <w:marBottom w:val="0"/>
              <w:divBdr>
                <w:top w:val="none" w:sz="0" w:space="0" w:color="auto"/>
                <w:left w:val="none" w:sz="0" w:space="0" w:color="auto"/>
                <w:bottom w:val="none" w:sz="0" w:space="0" w:color="auto"/>
                <w:right w:val="none" w:sz="0" w:space="0" w:color="auto"/>
              </w:divBdr>
            </w:div>
            <w:div w:id="856650630">
              <w:marLeft w:val="0"/>
              <w:marRight w:val="0"/>
              <w:marTop w:val="0"/>
              <w:marBottom w:val="0"/>
              <w:divBdr>
                <w:top w:val="none" w:sz="0" w:space="0" w:color="auto"/>
                <w:left w:val="none" w:sz="0" w:space="0" w:color="auto"/>
                <w:bottom w:val="none" w:sz="0" w:space="0" w:color="auto"/>
                <w:right w:val="none" w:sz="0" w:space="0" w:color="auto"/>
              </w:divBdr>
            </w:div>
            <w:div w:id="73091679">
              <w:marLeft w:val="0"/>
              <w:marRight w:val="0"/>
              <w:marTop w:val="0"/>
              <w:marBottom w:val="0"/>
              <w:divBdr>
                <w:top w:val="none" w:sz="0" w:space="0" w:color="auto"/>
                <w:left w:val="none" w:sz="0" w:space="0" w:color="auto"/>
                <w:bottom w:val="none" w:sz="0" w:space="0" w:color="auto"/>
                <w:right w:val="none" w:sz="0" w:space="0" w:color="auto"/>
              </w:divBdr>
            </w:div>
            <w:div w:id="804813360">
              <w:marLeft w:val="0"/>
              <w:marRight w:val="0"/>
              <w:marTop w:val="0"/>
              <w:marBottom w:val="0"/>
              <w:divBdr>
                <w:top w:val="none" w:sz="0" w:space="0" w:color="auto"/>
                <w:left w:val="none" w:sz="0" w:space="0" w:color="auto"/>
                <w:bottom w:val="none" w:sz="0" w:space="0" w:color="auto"/>
                <w:right w:val="none" w:sz="0" w:space="0" w:color="auto"/>
              </w:divBdr>
            </w:div>
            <w:div w:id="994605891">
              <w:marLeft w:val="0"/>
              <w:marRight w:val="0"/>
              <w:marTop w:val="0"/>
              <w:marBottom w:val="0"/>
              <w:divBdr>
                <w:top w:val="none" w:sz="0" w:space="0" w:color="auto"/>
                <w:left w:val="none" w:sz="0" w:space="0" w:color="auto"/>
                <w:bottom w:val="none" w:sz="0" w:space="0" w:color="auto"/>
                <w:right w:val="none" w:sz="0" w:space="0" w:color="auto"/>
              </w:divBdr>
            </w:div>
            <w:div w:id="2007391664">
              <w:marLeft w:val="0"/>
              <w:marRight w:val="0"/>
              <w:marTop w:val="0"/>
              <w:marBottom w:val="0"/>
              <w:divBdr>
                <w:top w:val="none" w:sz="0" w:space="0" w:color="auto"/>
                <w:left w:val="none" w:sz="0" w:space="0" w:color="auto"/>
                <w:bottom w:val="none" w:sz="0" w:space="0" w:color="auto"/>
                <w:right w:val="none" w:sz="0" w:space="0" w:color="auto"/>
              </w:divBdr>
            </w:div>
            <w:div w:id="1227572432">
              <w:marLeft w:val="0"/>
              <w:marRight w:val="0"/>
              <w:marTop w:val="0"/>
              <w:marBottom w:val="0"/>
              <w:divBdr>
                <w:top w:val="none" w:sz="0" w:space="0" w:color="auto"/>
                <w:left w:val="none" w:sz="0" w:space="0" w:color="auto"/>
                <w:bottom w:val="none" w:sz="0" w:space="0" w:color="auto"/>
                <w:right w:val="none" w:sz="0" w:space="0" w:color="auto"/>
              </w:divBdr>
            </w:div>
            <w:div w:id="1131635">
              <w:marLeft w:val="0"/>
              <w:marRight w:val="0"/>
              <w:marTop w:val="0"/>
              <w:marBottom w:val="0"/>
              <w:divBdr>
                <w:top w:val="none" w:sz="0" w:space="0" w:color="auto"/>
                <w:left w:val="none" w:sz="0" w:space="0" w:color="auto"/>
                <w:bottom w:val="none" w:sz="0" w:space="0" w:color="auto"/>
                <w:right w:val="none" w:sz="0" w:space="0" w:color="auto"/>
              </w:divBdr>
            </w:div>
            <w:div w:id="219437975">
              <w:marLeft w:val="0"/>
              <w:marRight w:val="0"/>
              <w:marTop w:val="0"/>
              <w:marBottom w:val="0"/>
              <w:divBdr>
                <w:top w:val="none" w:sz="0" w:space="0" w:color="auto"/>
                <w:left w:val="none" w:sz="0" w:space="0" w:color="auto"/>
                <w:bottom w:val="none" w:sz="0" w:space="0" w:color="auto"/>
                <w:right w:val="none" w:sz="0" w:space="0" w:color="auto"/>
              </w:divBdr>
            </w:div>
            <w:div w:id="1334331214">
              <w:marLeft w:val="0"/>
              <w:marRight w:val="0"/>
              <w:marTop w:val="0"/>
              <w:marBottom w:val="0"/>
              <w:divBdr>
                <w:top w:val="none" w:sz="0" w:space="0" w:color="auto"/>
                <w:left w:val="none" w:sz="0" w:space="0" w:color="auto"/>
                <w:bottom w:val="none" w:sz="0" w:space="0" w:color="auto"/>
                <w:right w:val="none" w:sz="0" w:space="0" w:color="auto"/>
              </w:divBdr>
            </w:div>
            <w:div w:id="350768549">
              <w:marLeft w:val="0"/>
              <w:marRight w:val="0"/>
              <w:marTop w:val="0"/>
              <w:marBottom w:val="0"/>
              <w:divBdr>
                <w:top w:val="none" w:sz="0" w:space="0" w:color="auto"/>
                <w:left w:val="none" w:sz="0" w:space="0" w:color="auto"/>
                <w:bottom w:val="none" w:sz="0" w:space="0" w:color="auto"/>
                <w:right w:val="none" w:sz="0" w:space="0" w:color="auto"/>
              </w:divBdr>
            </w:div>
            <w:div w:id="1058432005">
              <w:marLeft w:val="0"/>
              <w:marRight w:val="0"/>
              <w:marTop w:val="0"/>
              <w:marBottom w:val="0"/>
              <w:divBdr>
                <w:top w:val="none" w:sz="0" w:space="0" w:color="auto"/>
                <w:left w:val="none" w:sz="0" w:space="0" w:color="auto"/>
                <w:bottom w:val="none" w:sz="0" w:space="0" w:color="auto"/>
                <w:right w:val="none" w:sz="0" w:space="0" w:color="auto"/>
              </w:divBdr>
            </w:div>
            <w:div w:id="1006521181">
              <w:marLeft w:val="0"/>
              <w:marRight w:val="0"/>
              <w:marTop w:val="0"/>
              <w:marBottom w:val="0"/>
              <w:divBdr>
                <w:top w:val="none" w:sz="0" w:space="0" w:color="auto"/>
                <w:left w:val="none" w:sz="0" w:space="0" w:color="auto"/>
                <w:bottom w:val="none" w:sz="0" w:space="0" w:color="auto"/>
                <w:right w:val="none" w:sz="0" w:space="0" w:color="auto"/>
              </w:divBdr>
            </w:div>
            <w:div w:id="1439712882">
              <w:marLeft w:val="0"/>
              <w:marRight w:val="0"/>
              <w:marTop w:val="0"/>
              <w:marBottom w:val="0"/>
              <w:divBdr>
                <w:top w:val="none" w:sz="0" w:space="0" w:color="auto"/>
                <w:left w:val="none" w:sz="0" w:space="0" w:color="auto"/>
                <w:bottom w:val="none" w:sz="0" w:space="0" w:color="auto"/>
                <w:right w:val="none" w:sz="0" w:space="0" w:color="auto"/>
              </w:divBdr>
            </w:div>
            <w:div w:id="719666559">
              <w:marLeft w:val="0"/>
              <w:marRight w:val="0"/>
              <w:marTop w:val="0"/>
              <w:marBottom w:val="0"/>
              <w:divBdr>
                <w:top w:val="none" w:sz="0" w:space="0" w:color="auto"/>
                <w:left w:val="none" w:sz="0" w:space="0" w:color="auto"/>
                <w:bottom w:val="none" w:sz="0" w:space="0" w:color="auto"/>
                <w:right w:val="none" w:sz="0" w:space="0" w:color="auto"/>
              </w:divBdr>
            </w:div>
            <w:div w:id="994721071">
              <w:marLeft w:val="0"/>
              <w:marRight w:val="0"/>
              <w:marTop w:val="0"/>
              <w:marBottom w:val="0"/>
              <w:divBdr>
                <w:top w:val="none" w:sz="0" w:space="0" w:color="auto"/>
                <w:left w:val="none" w:sz="0" w:space="0" w:color="auto"/>
                <w:bottom w:val="none" w:sz="0" w:space="0" w:color="auto"/>
                <w:right w:val="none" w:sz="0" w:space="0" w:color="auto"/>
              </w:divBdr>
            </w:div>
            <w:div w:id="1004168074">
              <w:marLeft w:val="0"/>
              <w:marRight w:val="0"/>
              <w:marTop w:val="0"/>
              <w:marBottom w:val="0"/>
              <w:divBdr>
                <w:top w:val="none" w:sz="0" w:space="0" w:color="auto"/>
                <w:left w:val="none" w:sz="0" w:space="0" w:color="auto"/>
                <w:bottom w:val="none" w:sz="0" w:space="0" w:color="auto"/>
                <w:right w:val="none" w:sz="0" w:space="0" w:color="auto"/>
              </w:divBdr>
            </w:div>
            <w:div w:id="974485689">
              <w:marLeft w:val="0"/>
              <w:marRight w:val="0"/>
              <w:marTop w:val="0"/>
              <w:marBottom w:val="0"/>
              <w:divBdr>
                <w:top w:val="none" w:sz="0" w:space="0" w:color="auto"/>
                <w:left w:val="none" w:sz="0" w:space="0" w:color="auto"/>
                <w:bottom w:val="none" w:sz="0" w:space="0" w:color="auto"/>
                <w:right w:val="none" w:sz="0" w:space="0" w:color="auto"/>
              </w:divBdr>
            </w:div>
            <w:div w:id="251814574">
              <w:marLeft w:val="0"/>
              <w:marRight w:val="0"/>
              <w:marTop w:val="0"/>
              <w:marBottom w:val="0"/>
              <w:divBdr>
                <w:top w:val="none" w:sz="0" w:space="0" w:color="auto"/>
                <w:left w:val="none" w:sz="0" w:space="0" w:color="auto"/>
                <w:bottom w:val="none" w:sz="0" w:space="0" w:color="auto"/>
                <w:right w:val="none" w:sz="0" w:space="0" w:color="auto"/>
              </w:divBdr>
            </w:div>
            <w:div w:id="1568342405">
              <w:marLeft w:val="0"/>
              <w:marRight w:val="0"/>
              <w:marTop w:val="0"/>
              <w:marBottom w:val="0"/>
              <w:divBdr>
                <w:top w:val="none" w:sz="0" w:space="0" w:color="auto"/>
                <w:left w:val="none" w:sz="0" w:space="0" w:color="auto"/>
                <w:bottom w:val="none" w:sz="0" w:space="0" w:color="auto"/>
                <w:right w:val="none" w:sz="0" w:space="0" w:color="auto"/>
              </w:divBdr>
            </w:div>
            <w:div w:id="1573537360">
              <w:marLeft w:val="0"/>
              <w:marRight w:val="0"/>
              <w:marTop w:val="0"/>
              <w:marBottom w:val="0"/>
              <w:divBdr>
                <w:top w:val="none" w:sz="0" w:space="0" w:color="auto"/>
                <w:left w:val="none" w:sz="0" w:space="0" w:color="auto"/>
                <w:bottom w:val="none" w:sz="0" w:space="0" w:color="auto"/>
                <w:right w:val="none" w:sz="0" w:space="0" w:color="auto"/>
              </w:divBdr>
            </w:div>
            <w:div w:id="246888912">
              <w:marLeft w:val="0"/>
              <w:marRight w:val="0"/>
              <w:marTop w:val="0"/>
              <w:marBottom w:val="0"/>
              <w:divBdr>
                <w:top w:val="none" w:sz="0" w:space="0" w:color="auto"/>
                <w:left w:val="none" w:sz="0" w:space="0" w:color="auto"/>
                <w:bottom w:val="none" w:sz="0" w:space="0" w:color="auto"/>
                <w:right w:val="none" w:sz="0" w:space="0" w:color="auto"/>
              </w:divBdr>
            </w:div>
            <w:div w:id="2040888974">
              <w:marLeft w:val="0"/>
              <w:marRight w:val="0"/>
              <w:marTop w:val="0"/>
              <w:marBottom w:val="0"/>
              <w:divBdr>
                <w:top w:val="none" w:sz="0" w:space="0" w:color="auto"/>
                <w:left w:val="none" w:sz="0" w:space="0" w:color="auto"/>
                <w:bottom w:val="none" w:sz="0" w:space="0" w:color="auto"/>
                <w:right w:val="none" w:sz="0" w:space="0" w:color="auto"/>
              </w:divBdr>
            </w:div>
            <w:div w:id="778066380">
              <w:marLeft w:val="0"/>
              <w:marRight w:val="0"/>
              <w:marTop w:val="0"/>
              <w:marBottom w:val="0"/>
              <w:divBdr>
                <w:top w:val="none" w:sz="0" w:space="0" w:color="auto"/>
                <w:left w:val="none" w:sz="0" w:space="0" w:color="auto"/>
                <w:bottom w:val="none" w:sz="0" w:space="0" w:color="auto"/>
                <w:right w:val="none" w:sz="0" w:space="0" w:color="auto"/>
              </w:divBdr>
            </w:div>
            <w:div w:id="2133591280">
              <w:marLeft w:val="0"/>
              <w:marRight w:val="0"/>
              <w:marTop w:val="0"/>
              <w:marBottom w:val="0"/>
              <w:divBdr>
                <w:top w:val="none" w:sz="0" w:space="0" w:color="auto"/>
                <w:left w:val="none" w:sz="0" w:space="0" w:color="auto"/>
                <w:bottom w:val="none" w:sz="0" w:space="0" w:color="auto"/>
                <w:right w:val="none" w:sz="0" w:space="0" w:color="auto"/>
              </w:divBdr>
            </w:div>
            <w:div w:id="1939438782">
              <w:marLeft w:val="0"/>
              <w:marRight w:val="0"/>
              <w:marTop w:val="0"/>
              <w:marBottom w:val="0"/>
              <w:divBdr>
                <w:top w:val="none" w:sz="0" w:space="0" w:color="auto"/>
                <w:left w:val="none" w:sz="0" w:space="0" w:color="auto"/>
                <w:bottom w:val="none" w:sz="0" w:space="0" w:color="auto"/>
                <w:right w:val="none" w:sz="0" w:space="0" w:color="auto"/>
              </w:divBdr>
            </w:div>
            <w:div w:id="720179046">
              <w:marLeft w:val="0"/>
              <w:marRight w:val="0"/>
              <w:marTop w:val="0"/>
              <w:marBottom w:val="0"/>
              <w:divBdr>
                <w:top w:val="none" w:sz="0" w:space="0" w:color="auto"/>
                <w:left w:val="none" w:sz="0" w:space="0" w:color="auto"/>
                <w:bottom w:val="none" w:sz="0" w:space="0" w:color="auto"/>
                <w:right w:val="none" w:sz="0" w:space="0" w:color="auto"/>
              </w:divBdr>
            </w:div>
            <w:div w:id="1279484082">
              <w:marLeft w:val="0"/>
              <w:marRight w:val="0"/>
              <w:marTop w:val="0"/>
              <w:marBottom w:val="0"/>
              <w:divBdr>
                <w:top w:val="none" w:sz="0" w:space="0" w:color="auto"/>
                <w:left w:val="none" w:sz="0" w:space="0" w:color="auto"/>
                <w:bottom w:val="none" w:sz="0" w:space="0" w:color="auto"/>
                <w:right w:val="none" w:sz="0" w:space="0" w:color="auto"/>
              </w:divBdr>
            </w:div>
            <w:div w:id="1111893825">
              <w:marLeft w:val="0"/>
              <w:marRight w:val="0"/>
              <w:marTop w:val="0"/>
              <w:marBottom w:val="0"/>
              <w:divBdr>
                <w:top w:val="none" w:sz="0" w:space="0" w:color="auto"/>
                <w:left w:val="none" w:sz="0" w:space="0" w:color="auto"/>
                <w:bottom w:val="none" w:sz="0" w:space="0" w:color="auto"/>
                <w:right w:val="none" w:sz="0" w:space="0" w:color="auto"/>
              </w:divBdr>
            </w:div>
            <w:div w:id="1894272315">
              <w:marLeft w:val="0"/>
              <w:marRight w:val="0"/>
              <w:marTop w:val="0"/>
              <w:marBottom w:val="0"/>
              <w:divBdr>
                <w:top w:val="none" w:sz="0" w:space="0" w:color="auto"/>
                <w:left w:val="none" w:sz="0" w:space="0" w:color="auto"/>
                <w:bottom w:val="none" w:sz="0" w:space="0" w:color="auto"/>
                <w:right w:val="none" w:sz="0" w:space="0" w:color="auto"/>
              </w:divBdr>
            </w:div>
            <w:div w:id="1598975146">
              <w:marLeft w:val="0"/>
              <w:marRight w:val="0"/>
              <w:marTop w:val="0"/>
              <w:marBottom w:val="0"/>
              <w:divBdr>
                <w:top w:val="none" w:sz="0" w:space="0" w:color="auto"/>
                <w:left w:val="none" w:sz="0" w:space="0" w:color="auto"/>
                <w:bottom w:val="none" w:sz="0" w:space="0" w:color="auto"/>
                <w:right w:val="none" w:sz="0" w:space="0" w:color="auto"/>
              </w:divBdr>
            </w:div>
            <w:div w:id="1454861602">
              <w:marLeft w:val="0"/>
              <w:marRight w:val="0"/>
              <w:marTop w:val="0"/>
              <w:marBottom w:val="0"/>
              <w:divBdr>
                <w:top w:val="none" w:sz="0" w:space="0" w:color="auto"/>
                <w:left w:val="none" w:sz="0" w:space="0" w:color="auto"/>
                <w:bottom w:val="none" w:sz="0" w:space="0" w:color="auto"/>
                <w:right w:val="none" w:sz="0" w:space="0" w:color="auto"/>
              </w:divBdr>
            </w:div>
            <w:div w:id="1363239574">
              <w:marLeft w:val="0"/>
              <w:marRight w:val="0"/>
              <w:marTop w:val="0"/>
              <w:marBottom w:val="0"/>
              <w:divBdr>
                <w:top w:val="none" w:sz="0" w:space="0" w:color="auto"/>
                <w:left w:val="none" w:sz="0" w:space="0" w:color="auto"/>
                <w:bottom w:val="none" w:sz="0" w:space="0" w:color="auto"/>
                <w:right w:val="none" w:sz="0" w:space="0" w:color="auto"/>
              </w:divBdr>
            </w:div>
            <w:div w:id="1280914833">
              <w:marLeft w:val="0"/>
              <w:marRight w:val="0"/>
              <w:marTop w:val="0"/>
              <w:marBottom w:val="0"/>
              <w:divBdr>
                <w:top w:val="none" w:sz="0" w:space="0" w:color="auto"/>
                <w:left w:val="none" w:sz="0" w:space="0" w:color="auto"/>
                <w:bottom w:val="none" w:sz="0" w:space="0" w:color="auto"/>
                <w:right w:val="none" w:sz="0" w:space="0" w:color="auto"/>
              </w:divBdr>
            </w:div>
            <w:div w:id="342981192">
              <w:marLeft w:val="0"/>
              <w:marRight w:val="0"/>
              <w:marTop w:val="0"/>
              <w:marBottom w:val="0"/>
              <w:divBdr>
                <w:top w:val="none" w:sz="0" w:space="0" w:color="auto"/>
                <w:left w:val="none" w:sz="0" w:space="0" w:color="auto"/>
                <w:bottom w:val="none" w:sz="0" w:space="0" w:color="auto"/>
                <w:right w:val="none" w:sz="0" w:space="0" w:color="auto"/>
              </w:divBdr>
            </w:div>
            <w:div w:id="1381437596">
              <w:marLeft w:val="0"/>
              <w:marRight w:val="0"/>
              <w:marTop w:val="0"/>
              <w:marBottom w:val="0"/>
              <w:divBdr>
                <w:top w:val="none" w:sz="0" w:space="0" w:color="auto"/>
                <w:left w:val="none" w:sz="0" w:space="0" w:color="auto"/>
                <w:bottom w:val="none" w:sz="0" w:space="0" w:color="auto"/>
                <w:right w:val="none" w:sz="0" w:space="0" w:color="auto"/>
              </w:divBdr>
            </w:div>
            <w:div w:id="914783321">
              <w:marLeft w:val="0"/>
              <w:marRight w:val="0"/>
              <w:marTop w:val="0"/>
              <w:marBottom w:val="0"/>
              <w:divBdr>
                <w:top w:val="none" w:sz="0" w:space="0" w:color="auto"/>
                <w:left w:val="none" w:sz="0" w:space="0" w:color="auto"/>
                <w:bottom w:val="none" w:sz="0" w:space="0" w:color="auto"/>
                <w:right w:val="none" w:sz="0" w:space="0" w:color="auto"/>
              </w:divBdr>
            </w:div>
            <w:div w:id="31460996">
              <w:marLeft w:val="0"/>
              <w:marRight w:val="0"/>
              <w:marTop w:val="0"/>
              <w:marBottom w:val="0"/>
              <w:divBdr>
                <w:top w:val="none" w:sz="0" w:space="0" w:color="auto"/>
                <w:left w:val="none" w:sz="0" w:space="0" w:color="auto"/>
                <w:bottom w:val="none" w:sz="0" w:space="0" w:color="auto"/>
                <w:right w:val="none" w:sz="0" w:space="0" w:color="auto"/>
              </w:divBdr>
            </w:div>
            <w:div w:id="1942684302">
              <w:marLeft w:val="0"/>
              <w:marRight w:val="0"/>
              <w:marTop w:val="0"/>
              <w:marBottom w:val="0"/>
              <w:divBdr>
                <w:top w:val="none" w:sz="0" w:space="0" w:color="auto"/>
                <w:left w:val="none" w:sz="0" w:space="0" w:color="auto"/>
                <w:bottom w:val="none" w:sz="0" w:space="0" w:color="auto"/>
                <w:right w:val="none" w:sz="0" w:space="0" w:color="auto"/>
              </w:divBdr>
            </w:div>
            <w:div w:id="436633401">
              <w:marLeft w:val="0"/>
              <w:marRight w:val="0"/>
              <w:marTop w:val="0"/>
              <w:marBottom w:val="0"/>
              <w:divBdr>
                <w:top w:val="none" w:sz="0" w:space="0" w:color="auto"/>
                <w:left w:val="none" w:sz="0" w:space="0" w:color="auto"/>
                <w:bottom w:val="none" w:sz="0" w:space="0" w:color="auto"/>
                <w:right w:val="none" w:sz="0" w:space="0" w:color="auto"/>
              </w:divBdr>
            </w:div>
            <w:div w:id="1712415587">
              <w:marLeft w:val="0"/>
              <w:marRight w:val="0"/>
              <w:marTop w:val="0"/>
              <w:marBottom w:val="0"/>
              <w:divBdr>
                <w:top w:val="none" w:sz="0" w:space="0" w:color="auto"/>
                <w:left w:val="none" w:sz="0" w:space="0" w:color="auto"/>
                <w:bottom w:val="none" w:sz="0" w:space="0" w:color="auto"/>
                <w:right w:val="none" w:sz="0" w:space="0" w:color="auto"/>
              </w:divBdr>
            </w:div>
            <w:div w:id="9197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ash\AppData\Local\Microsoft\Office\16.0\DTS\en-IN%7b50A6D839-5597-4669-A722-D512F44A6498%7d\%7b0998534D-1C39-41E0-8D3C-CD98E7128591%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{0998534D-1C39-41E0-8D3C-CD98E7128591}tf02786999_win32</Template>
  <TotalTime>31</TotalTime>
  <Pages>8</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patel</dc:creator>
  <cp:keywords/>
  <dc:description/>
  <cp:lastModifiedBy>akash patel</cp:lastModifiedBy>
  <cp:revision>1</cp:revision>
  <dcterms:created xsi:type="dcterms:W3CDTF">2025-03-10T09:17:00Z</dcterms:created>
  <dcterms:modified xsi:type="dcterms:W3CDTF">2025-03-10T09:48:00Z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